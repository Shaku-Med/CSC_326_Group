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7D6E0" w14:textId="567AFBF6" w:rsidR="00633D54" w:rsidRPr="00020B0E" w:rsidRDefault="005F3288" w:rsidP="00746705">
      <w:pPr>
        <w:pStyle w:val="Header"/>
        <w:jc w:val="center"/>
        <w:rPr>
          <w:b/>
          <w:sz w:val="32"/>
          <w:szCs w:val="32"/>
        </w:rPr>
      </w:pPr>
      <w:r w:rsidRPr="00585A5C">
        <w:rPr>
          <w:b/>
          <w:sz w:val="32"/>
          <w:szCs w:val="32"/>
        </w:rPr>
        <w:t xml:space="preserve">Assignment </w:t>
      </w:r>
      <w:r w:rsidR="00C54CB3">
        <w:rPr>
          <w:b/>
          <w:sz w:val="32"/>
          <w:szCs w:val="32"/>
        </w:rPr>
        <w:t>4</w:t>
      </w:r>
      <w:r w:rsidR="005276DF">
        <w:rPr>
          <w:b/>
          <w:sz w:val="32"/>
          <w:szCs w:val="32"/>
        </w:rPr>
        <w:t xml:space="preserve"> calls on you </w:t>
      </w:r>
      <w:r w:rsidR="004E12BD">
        <w:rPr>
          <w:b/>
          <w:sz w:val="32"/>
          <w:szCs w:val="32"/>
        </w:rPr>
        <w:t>to apply what you’ve learned about RDBMS query performance tuning through Indexes</w:t>
      </w:r>
      <w:r w:rsidR="00DB4EEC">
        <w:rPr>
          <w:b/>
          <w:sz w:val="32"/>
          <w:szCs w:val="32"/>
        </w:rPr>
        <w:t>.</w:t>
      </w:r>
      <w:r w:rsidR="005276DF">
        <w:rPr>
          <w:b/>
          <w:sz w:val="32"/>
          <w:szCs w:val="32"/>
        </w:rPr>
        <w:t xml:space="preserve">  You are provided </w:t>
      </w:r>
      <w:r w:rsidR="00F97701">
        <w:rPr>
          <w:b/>
          <w:sz w:val="32"/>
          <w:szCs w:val="32"/>
        </w:rPr>
        <w:t xml:space="preserve">a </w:t>
      </w:r>
      <w:r w:rsidR="005276DF">
        <w:rPr>
          <w:b/>
          <w:sz w:val="32"/>
          <w:szCs w:val="32"/>
        </w:rPr>
        <w:t>1-table database</w:t>
      </w:r>
      <w:r w:rsidR="004E12BD">
        <w:rPr>
          <w:b/>
          <w:sz w:val="32"/>
          <w:szCs w:val="32"/>
        </w:rPr>
        <w:t xml:space="preserve"> composed of the Titanic passenger “manifest” (well, </w:t>
      </w:r>
      <w:proofErr w:type="spellStart"/>
      <w:r w:rsidR="004E12BD">
        <w:rPr>
          <w:b/>
          <w:sz w:val="32"/>
          <w:szCs w:val="32"/>
        </w:rPr>
        <w:t>kinda</w:t>
      </w:r>
      <w:proofErr w:type="spellEnd"/>
      <w:r w:rsidR="004E12BD">
        <w:rPr>
          <w:b/>
          <w:sz w:val="32"/>
          <w:szCs w:val="32"/>
        </w:rPr>
        <w:t>)</w:t>
      </w:r>
      <w:r w:rsidR="005276DF">
        <w:rPr>
          <w:b/>
          <w:sz w:val="32"/>
          <w:szCs w:val="32"/>
        </w:rPr>
        <w:t xml:space="preserve"> – one that we have already </w:t>
      </w:r>
      <w:r w:rsidR="00DB4EEC">
        <w:rPr>
          <w:b/>
          <w:sz w:val="32"/>
          <w:szCs w:val="32"/>
        </w:rPr>
        <w:t>introduced</w:t>
      </w:r>
      <w:r w:rsidR="005276DF">
        <w:rPr>
          <w:b/>
          <w:sz w:val="32"/>
          <w:szCs w:val="32"/>
        </w:rPr>
        <w:t xml:space="preserve"> in class.  </w:t>
      </w:r>
      <w:r w:rsidRPr="00585A5C">
        <w:rPr>
          <w:b/>
          <w:sz w:val="32"/>
          <w:szCs w:val="32"/>
        </w:rPr>
        <w:t xml:space="preserve"> </w:t>
      </w:r>
      <w:r w:rsidR="00D84A5F">
        <w:rPr>
          <w:rFonts w:ascii="Arial" w:eastAsia="Times New Roman" w:hAnsi="Arial" w:cs="Arial"/>
          <w:bCs/>
          <w:color w:val="002060"/>
        </w:rPr>
        <w:br/>
      </w:r>
    </w:p>
    <w:tbl>
      <w:tblPr>
        <w:tblStyle w:val="TableGrid"/>
        <w:tblW w:w="0" w:type="auto"/>
        <w:tblLook w:val="04A0" w:firstRow="1" w:lastRow="0" w:firstColumn="1" w:lastColumn="0" w:noHBand="0" w:noVBand="1"/>
      </w:tblPr>
      <w:tblGrid>
        <w:gridCol w:w="9576"/>
      </w:tblGrid>
      <w:tr w:rsidR="007453E1" w14:paraId="438B2AC1" w14:textId="77777777" w:rsidTr="00746705">
        <w:trPr>
          <w:trHeight w:val="1412"/>
        </w:trPr>
        <w:tc>
          <w:tcPr>
            <w:tcW w:w="9576" w:type="dxa"/>
          </w:tcPr>
          <w:p w14:paraId="49E7AEAB" w14:textId="77777777" w:rsidR="007453E1" w:rsidRPr="00BC1DC2" w:rsidRDefault="007453E1" w:rsidP="007453E1">
            <w:pPr>
              <w:pStyle w:val="ListParagraph"/>
              <w:spacing w:before="100" w:beforeAutospacing="1" w:after="100" w:afterAutospacing="1"/>
              <w:ind w:left="0"/>
              <w:rPr>
                <w:rFonts w:ascii="Arial" w:eastAsia="Times New Roman" w:hAnsi="Arial" w:cs="Arial"/>
                <w:bCs/>
                <w:color w:val="002060"/>
              </w:rPr>
            </w:pPr>
            <w:r w:rsidRPr="002D142D">
              <w:rPr>
                <w:rFonts w:ascii="Arial" w:eastAsia="Times New Roman" w:hAnsi="Arial" w:cs="Arial"/>
                <w:bCs/>
                <w:color w:val="002060"/>
                <w:sz w:val="24"/>
                <w:szCs w:val="24"/>
              </w:rPr>
              <w:t xml:space="preserve">ASSIGNMENT GOALS: </w:t>
            </w:r>
          </w:p>
          <w:p w14:paraId="277014BD" w14:textId="77777777" w:rsidR="00B865D8" w:rsidRDefault="007453E1" w:rsidP="007453E1">
            <w:pPr>
              <w:pStyle w:val="ListParagraph"/>
              <w:numPr>
                <w:ilvl w:val="0"/>
                <w:numId w:val="3"/>
              </w:num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 xml:space="preserve">Gain </w:t>
            </w:r>
            <w:r w:rsidR="00704567">
              <w:rPr>
                <w:rFonts w:ascii="Arial" w:eastAsia="Times New Roman" w:hAnsi="Arial" w:cs="Arial"/>
                <w:bCs/>
                <w:color w:val="002060"/>
              </w:rPr>
              <w:t xml:space="preserve">more </w:t>
            </w:r>
            <w:r>
              <w:rPr>
                <w:rFonts w:ascii="Arial" w:eastAsia="Times New Roman" w:hAnsi="Arial" w:cs="Arial"/>
                <w:bCs/>
                <w:color w:val="002060"/>
              </w:rPr>
              <w:t>experience with</w:t>
            </w:r>
            <w:r w:rsidR="00B865D8">
              <w:rPr>
                <w:rFonts w:ascii="Arial" w:eastAsia="Times New Roman" w:hAnsi="Arial" w:cs="Arial"/>
                <w:bCs/>
                <w:color w:val="002060"/>
              </w:rPr>
              <w:t>:</w:t>
            </w:r>
          </w:p>
          <w:p w14:paraId="12BE7F32" w14:textId="7718A155" w:rsidR="007453E1" w:rsidRDefault="004E12BD" w:rsidP="00B865D8">
            <w:pPr>
              <w:pStyle w:val="ListParagraph"/>
              <w:numPr>
                <w:ilvl w:val="1"/>
                <w:numId w:val="3"/>
              </w:num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Applying Indexes to the appropriate Table fields/attributes</w:t>
            </w:r>
            <w:r w:rsidR="00B865D8">
              <w:rPr>
                <w:rFonts w:ascii="Arial" w:eastAsia="Times New Roman" w:hAnsi="Arial" w:cs="Arial"/>
                <w:bCs/>
                <w:color w:val="002060"/>
              </w:rPr>
              <w:t>.</w:t>
            </w:r>
          </w:p>
          <w:p w14:paraId="22A4B5C0" w14:textId="7981A06B" w:rsidR="00B865D8" w:rsidRDefault="004E12BD" w:rsidP="00B865D8">
            <w:pPr>
              <w:pStyle w:val="ListParagraph"/>
              <w:numPr>
                <w:ilvl w:val="1"/>
                <w:numId w:val="3"/>
              </w:num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 xml:space="preserve">The </w:t>
            </w:r>
            <w:r w:rsidR="00B865D8">
              <w:rPr>
                <w:rFonts w:ascii="Arial" w:eastAsia="Times New Roman" w:hAnsi="Arial" w:cs="Arial"/>
                <w:bCs/>
                <w:color w:val="002060"/>
              </w:rPr>
              <w:t>SQL (</w:t>
            </w:r>
            <w:r>
              <w:rPr>
                <w:rFonts w:ascii="Arial" w:eastAsia="Times New Roman" w:hAnsi="Arial" w:cs="Arial"/>
                <w:bCs/>
                <w:color w:val="002060"/>
              </w:rPr>
              <w:t>DDL</w:t>
            </w:r>
            <w:r w:rsidR="00B865D8">
              <w:rPr>
                <w:rFonts w:ascii="Arial" w:eastAsia="Times New Roman" w:hAnsi="Arial" w:cs="Arial"/>
                <w:bCs/>
                <w:color w:val="002060"/>
              </w:rPr>
              <w:t xml:space="preserve">) </w:t>
            </w:r>
            <w:r>
              <w:rPr>
                <w:rFonts w:ascii="Arial" w:eastAsia="Times New Roman" w:hAnsi="Arial" w:cs="Arial"/>
                <w:bCs/>
                <w:color w:val="002060"/>
              </w:rPr>
              <w:t>CREATE INDEX</w:t>
            </w:r>
            <w:r w:rsidR="00B865D8">
              <w:rPr>
                <w:rFonts w:ascii="Arial" w:eastAsia="Times New Roman" w:hAnsi="Arial" w:cs="Arial"/>
                <w:bCs/>
                <w:color w:val="002060"/>
              </w:rPr>
              <w:t xml:space="preserve"> statement</w:t>
            </w:r>
            <w:r>
              <w:rPr>
                <w:rFonts w:ascii="Arial" w:eastAsia="Times New Roman" w:hAnsi="Arial" w:cs="Arial"/>
                <w:bCs/>
                <w:color w:val="002060"/>
              </w:rPr>
              <w:t xml:space="preserve"> </w:t>
            </w:r>
          </w:p>
          <w:p w14:paraId="11A00922" w14:textId="65743474" w:rsidR="007453E1" w:rsidRPr="00746705" w:rsidRDefault="004E12BD" w:rsidP="00746705">
            <w:pPr>
              <w:pStyle w:val="ListParagraph"/>
              <w:numPr>
                <w:ilvl w:val="1"/>
                <w:numId w:val="3"/>
              </w:num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Reviewing the output of “</w:t>
            </w:r>
            <w:r w:rsidRPr="004E12BD">
              <w:rPr>
                <w:rFonts w:ascii="Arial" w:eastAsia="Times New Roman" w:hAnsi="Arial" w:cs="Arial"/>
                <w:bCs/>
                <w:color w:val="002060"/>
              </w:rPr>
              <w:t>explain query plan</w:t>
            </w:r>
            <w:r>
              <w:rPr>
                <w:rFonts w:ascii="Arial" w:eastAsia="Times New Roman" w:hAnsi="Arial" w:cs="Arial"/>
                <w:bCs/>
                <w:color w:val="002060"/>
              </w:rPr>
              <w:t>” – with and without Table Indexes</w:t>
            </w:r>
          </w:p>
        </w:tc>
      </w:tr>
    </w:tbl>
    <w:p w14:paraId="7B0E6060" w14:textId="5E575812" w:rsidR="00633D54" w:rsidRPr="00633D54" w:rsidRDefault="00633D54" w:rsidP="00633D54">
      <w:pPr>
        <w:pStyle w:val="ListParagraph"/>
        <w:spacing w:before="100" w:beforeAutospacing="1" w:after="100" w:afterAutospacing="1"/>
        <w:ind w:left="0"/>
        <w:jc w:val="center"/>
        <w:rPr>
          <w:rFonts w:ascii="Arial" w:eastAsia="Times New Roman" w:hAnsi="Arial" w:cs="Arial"/>
          <w:b/>
          <w:color w:val="002060"/>
          <w:sz w:val="32"/>
          <w:szCs w:val="32"/>
        </w:rPr>
      </w:pPr>
      <w:r w:rsidRPr="00633D54">
        <w:rPr>
          <w:rFonts w:ascii="Arial" w:eastAsia="Times New Roman" w:hAnsi="Arial" w:cs="Arial"/>
          <w:b/>
          <w:color w:val="002060"/>
          <w:sz w:val="32"/>
          <w:szCs w:val="32"/>
        </w:rPr>
        <w:t>Required Resources</w:t>
      </w:r>
    </w:p>
    <w:p w14:paraId="5A5B9998" w14:textId="63E594F0" w:rsidR="00633D54" w:rsidRDefault="00633D54" w:rsidP="00633D54">
      <w:pPr>
        <w:pStyle w:val="ListParagraph"/>
        <w:numPr>
          <w:ilvl w:val="0"/>
          <w:numId w:val="25"/>
        </w:num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 xml:space="preserve">SQLite Browser:  </w:t>
      </w:r>
      <w:hyperlink r:id="rId7" w:history="1">
        <w:r w:rsidRPr="00605449">
          <w:rPr>
            <w:rStyle w:val="Hyperlink"/>
            <w:rFonts w:ascii="Arial" w:eastAsia="Times New Roman" w:hAnsi="Arial" w:cs="Arial"/>
            <w:bCs/>
          </w:rPr>
          <w:t>https://sqlitebrowser.org/dl/</w:t>
        </w:r>
      </w:hyperlink>
      <w:r>
        <w:rPr>
          <w:rFonts w:ascii="Arial" w:eastAsia="Times New Roman" w:hAnsi="Arial" w:cs="Arial"/>
          <w:bCs/>
          <w:color w:val="002060"/>
        </w:rPr>
        <w:t xml:space="preserve">  </w:t>
      </w:r>
    </w:p>
    <w:p w14:paraId="1DE99901" w14:textId="6EC2E557" w:rsidR="00633D54" w:rsidRDefault="004E12BD" w:rsidP="00633D54">
      <w:pPr>
        <w:pStyle w:val="ListParagraph"/>
        <w:numPr>
          <w:ilvl w:val="0"/>
          <w:numId w:val="25"/>
        </w:num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Titanic</w:t>
      </w:r>
      <w:r w:rsidR="00633D54">
        <w:rPr>
          <w:rFonts w:ascii="Arial" w:eastAsia="Times New Roman" w:hAnsi="Arial" w:cs="Arial"/>
          <w:bCs/>
          <w:color w:val="002060"/>
        </w:rPr>
        <w:t xml:space="preserve"> SQLite Database File:  </w:t>
      </w:r>
    </w:p>
    <w:p w14:paraId="63283FD3" w14:textId="7E5A63EF" w:rsidR="00633D54" w:rsidRDefault="00633D54" w:rsidP="00633D54">
      <w:pPr>
        <w:pStyle w:val="ListParagraph"/>
        <w:numPr>
          <w:ilvl w:val="1"/>
          <w:numId w:val="25"/>
        </w:num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 xml:space="preserve">BB </w:t>
      </w:r>
      <w:r w:rsidRPr="00633D54">
        <w:rPr>
          <w:rFonts w:ascii="Arial" w:eastAsia="Times New Roman" w:hAnsi="Arial" w:cs="Arial"/>
          <w:bCs/>
          <w:color w:val="002060"/>
        </w:rPr>
        <w:sym w:font="Wingdings" w:char="F0E0"/>
      </w:r>
      <w:r>
        <w:rPr>
          <w:rFonts w:ascii="Arial" w:eastAsia="Times New Roman" w:hAnsi="Arial" w:cs="Arial"/>
          <w:bCs/>
          <w:color w:val="002060"/>
        </w:rPr>
        <w:t xml:space="preserve"> Content </w:t>
      </w:r>
      <w:r w:rsidRPr="00633D54">
        <w:rPr>
          <w:rFonts w:ascii="Arial" w:eastAsia="Times New Roman" w:hAnsi="Arial" w:cs="Arial"/>
          <w:bCs/>
          <w:color w:val="002060"/>
        </w:rPr>
        <w:sym w:font="Wingdings" w:char="F0E0"/>
      </w:r>
      <w:r>
        <w:rPr>
          <w:rFonts w:ascii="Arial" w:eastAsia="Times New Roman" w:hAnsi="Arial" w:cs="Arial"/>
          <w:bCs/>
          <w:color w:val="002060"/>
        </w:rPr>
        <w:t xml:space="preserve"> SQLite Databases </w:t>
      </w:r>
      <w:r w:rsidRPr="00633D54">
        <w:rPr>
          <w:rFonts w:ascii="Arial" w:eastAsia="Times New Roman" w:hAnsi="Arial" w:cs="Arial"/>
          <w:bCs/>
          <w:color w:val="002060"/>
        </w:rPr>
        <w:sym w:font="Wingdings" w:char="F0E0"/>
      </w:r>
      <w:r>
        <w:rPr>
          <w:rFonts w:ascii="Arial" w:eastAsia="Times New Roman" w:hAnsi="Arial" w:cs="Arial"/>
          <w:bCs/>
          <w:color w:val="002060"/>
        </w:rPr>
        <w:t xml:space="preserve"> </w:t>
      </w:r>
      <w:r w:rsidR="004E12BD">
        <w:rPr>
          <w:rFonts w:ascii="Arial" w:eastAsia="Times New Roman" w:hAnsi="Arial" w:cs="Arial"/>
          <w:bCs/>
          <w:color w:val="002060"/>
        </w:rPr>
        <w:t>Titanic</w:t>
      </w:r>
      <w:r w:rsidRPr="00633D54">
        <w:rPr>
          <w:rFonts w:ascii="Arial" w:eastAsia="Times New Roman" w:hAnsi="Arial" w:cs="Arial"/>
          <w:bCs/>
          <w:color w:val="002060"/>
        </w:rPr>
        <w:t xml:space="preserve"> DB - single table</w:t>
      </w:r>
    </w:p>
    <w:p w14:paraId="258C7123" w14:textId="77777777" w:rsidR="00633D54" w:rsidRDefault="00633D54" w:rsidP="00A93BB6">
      <w:pPr>
        <w:pStyle w:val="ListParagraph"/>
        <w:spacing w:before="100" w:beforeAutospacing="1" w:after="100" w:afterAutospacing="1"/>
        <w:ind w:left="0"/>
        <w:rPr>
          <w:rFonts w:ascii="Arial" w:eastAsia="Times New Roman" w:hAnsi="Arial" w:cs="Arial"/>
          <w:bCs/>
          <w:color w:val="002060"/>
        </w:rPr>
      </w:pPr>
    </w:p>
    <w:p w14:paraId="17C97B62" w14:textId="72EB16F7" w:rsidR="00AE34DD" w:rsidRPr="007928C4" w:rsidRDefault="00AE34DD" w:rsidP="00AE34DD">
      <w:pPr>
        <w:pStyle w:val="ListParagraph"/>
        <w:spacing w:before="100" w:beforeAutospacing="1" w:after="100" w:afterAutospacing="1"/>
        <w:ind w:left="0"/>
        <w:jc w:val="center"/>
        <w:rPr>
          <w:rFonts w:ascii="Arial" w:eastAsia="Times New Roman" w:hAnsi="Arial" w:cs="Arial"/>
          <w:b/>
          <w:color w:val="002060"/>
          <w:sz w:val="28"/>
          <w:szCs w:val="28"/>
        </w:rPr>
      </w:pPr>
      <w:r w:rsidRPr="007928C4">
        <w:rPr>
          <w:rFonts w:ascii="Arial" w:eastAsia="Times New Roman" w:hAnsi="Arial" w:cs="Arial"/>
          <w:b/>
          <w:color w:val="002060"/>
          <w:sz w:val="28"/>
          <w:szCs w:val="28"/>
        </w:rPr>
        <w:t xml:space="preserve">Prep:  </w:t>
      </w:r>
      <w:r w:rsidR="00284057" w:rsidRPr="007928C4">
        <w:rPr>
          <w:rFonts w:ascii="Arial" w:eastAsia="Times New Roman" w:hAnsi="Arial" w:cs="Arial"/>
          <w:b/>
          <w:color w:val="002060"/>
          <w:sz w:val="28"/>
          <w:szCs w:val="28"/>
        </w:rPr>
        <w:t xml:space="preserve">Textbook </w:t>
      </w:r>
      <w:r w:rsidRPr="007928C4">
        <w:rPr>
          <w:rFonts w:ascii="Arial" w:eastAsia="Times New Roman" w:hAnsi="Arial" w:cs="Arial"/>
          <w:b/>
          <w:color w:val="002060"/>
          <w:sz w:val="28"/>
          <w:szCs w:val="28"/>
        </w:rPr>
        <w:t>Reading Assignment</w:t>
      </w:r>
    </w:p>
    <w:p w14:paraId="278F2111" w14:textId="48CA3415" w:rsidR="00AE34DD" w:rsidRDefault="00FE739F" w:rsidP="00AE34DD">
      <w:pPr>
        <w:pStyle w:val="ListParagraph"/>
        <w:numPr>
          <w:ilvl w:val="0"/>
          <w:numId w:val="25"/>
        </w:num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 xml:space="preserve">Chap 17 </w:t>
      </w:r>
      <w:r w:rsidR="007928C4">
        <w:rPr>
          <w:rFonts w:ascii="Arial" w:eastAsia="Times New Roman" w:hAnsi="Arial" w:cs="Arial"/>
          <w:bCs/>
          <w:color w:val="002060"/>
        </w:rPr>
        <w:t xml:space="preserve">  pp </w:t>
      </w:r>
      <w:r>
        <w:rPr>
          <w:rFonts w:ascii="Arial" w:eastAsia="Times New Roman" w:hAnsi="Arial" w:cs="Arial"/>
          <w:bCs/>
          <w:color w:val="002060"/>
        </w:rPr>
        <w:t>601</w:t>
      </w:r>
      <w:r w:rsidR="007928C4">
        <w:rPr>
          <w:rFonts w:ascii="Arial" w:eastAsia="Times New Roman" w:hAnsi="Arial" w:cs="Arial"/>
          <w:bCs/>
          <w:color w:val="002060"/>
        </w:rPr>
        <w:t xml:space="preserve"> ~</w:t>
      </w:r>
      <w:r w:rsidR="00746705">
        <w:rPr>
          <w:rFonts w:ascii="Arial" w:eastAsia="Times New Roman" w:hAnsi="Arial" w:cs="Arial"/>
          <w:bCs/>
          <w:color w:val="002060"/>
        </w:rPr>
        <w:t xml:space="preserve"> </w:t>
      </w:r>
      <w:r>
        <w:rPr>
          <w:rFonts w:ascii="Arial" w:eastAsia="Times New Roman" w:hAnsi="Arial" w:cs="Arial"/>
          <w:bCs/>
          <w:color w:val="002060"/>
        </w:rPr>
        <w:t>636</w:t>
      </w:r>
      <w:r w:rsidR="00E1183D">
        <w:rPr>
          <w:rFonts w:ascii="Arial" w:eastAsia="Times New Roman" w:hAnsi="Arial" w:cs="Arial"/>
          <w:bCs/>
          <w:color w:val="002060"/>
        </w:rPr>
        <w:t xml:space="preserve"> </w:t>
      </w:r>
      <w:r w:rsidR="007928C4">
        <w:rPr>
          <w:rFonts w:ascii="Arial" w:eastAsia="Times New Roman" w:hAnsi="Arial" w:cs="Arial"/>
          <w:bCs/>
          <w:color w:val="002060"/>
        </w:rPr>
        <w:t xml:space="preserve"> </w:t>
      </w:r>
    </w:p>
    <w:p w14:paraId="38F44113" w14:textId="5EC942CA" w:rsidR="00AE34DD" w:rsidRDefault="00E1183D" w:rsidP="00AE34DD">
      <w:pPr>
        <w:pStyle w:val="ListParagraph"/>
        <w:numPr>
          <w:ilvl w:val="0"/>
          <w:numId w:val="25"/>
        </w:num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 xml:space="preserve">Note: </w:t>
      </w:r>
      <w:r w:rsidR="00C54CB3">
        <w:rPr>
          <w:rFonts w:ascii="Arial" w:eastAsia="Times New Roman" w:hAnsi="Arial" w:cs="Arial"/>
          <w:bCs/>
          <w:color w:val="002060"/>
        </w:rPr>
        <w:t>the textbook</w:t>
      </w:r>
      <w:r>
        <w:rPr>
          <w:rFonts w:ascii="Arial" w:eastAsia="Times New Roman" w:hAnsi="Arial" w:cs="Arial"/>
          <w:bCs/>
          <w:color w:val="002060"/>
        </w:rPr>
        <w:t xml:space="preserve"> </w:t>
      </w:r>
      <w:r w:rsidR="00C54CB3">
        <w:rPr>
          <w:rFonts w:ascii="Arial" w:eastAsia="Times New Roman" w:hAnsi="Arial" w:cs="Arial"/>
          <w:bCs/>
          <w:color w:val="002060"/>
        </w:rPr>
        <w:t>provides</w:t>
      </w:r>
      <w:r>
        <w:rPr>
          <w:rFonts w:ascii="Arial" w:eastAsia="Times New Roman" w:hAnsi="Arial" w:cs="Arial"/>
          <w:bCs/>
          <w:color w:val="002060"/>
        </w:rPr>
        <w:t xml:space="preserve"> a very different introduction to Relational Table Indexes than was covered in class. It’s a good idea to get exposed to multiple views, but only the material that we covered in class will appear on Quiz 3 and the </w:t>
      </w:r>
      <w:r w:rsidR="00C54CB3">
        <w:rPr>
          <w:rFonts w:ascii="Arial" w:eastAsia="Times New Roman" w:hAnsi="Arial" w:cs="Arial"/>
          <w:bCs/>
          <w:color w:val="002060"/>
        </w:rPr>
        <w:t>F</w:t>
      </w:r>
      <w:r>
        <w:rPr>
          <w:rFonts w:ascii="Arial" w:eastAsia="Times New Roman" w:hAnsi="Arial" w:cs="Arial"/>
          <w:bCs/>
          <w:color w:val="002060"/>
        </w:rPr>
        <w:t xml:space="preserve">inal </w:t>
      </w:r>
      <w:r w:rsidR="00C54CB3">
        <w:rPr>
          <w:rFonts w:ascii="Arial" w:eastAsia="Times New Roman" w:hAnsi="Arial" w:cs="Arial"/>
          <w:bCs/>
          <w:color w:val="002060"/>
        </w:rPr>
        <w:t>E</w:t>
      </w:r>
      <w:r>
        <w:rPr>
          <w:rFonts w:ascii="Arial" w:eastAsia="Times New Roman" w:hAnsi="Arial" w:cs="Arial"/>
          <w:bCs/>
          <w:color w:val="002060"/>
        </w:rPr>
        <w:t>xam.</w:t>
      </w:r>
    </w:p>
    <w:p w14:paraId="3F1056C4" w14:textId="77777777" w:rsidR="00633D54" w:rsidRDefault="00633D54" w:rsidP="00A93BB6">
      <w:pPr>
        <w:pStyle w:val="ListParagraph"/>
        <w:spacing w:before="100" w:beforeAutospacing="1" w:after="100" w:afterAutospacing="1"/>
        <w:ind w:left="0"/>
        <w:rPr>
          <w:rFonts w:ascii="Arial" w:eastAsia="Times New Roman" w:hAnsi="Arial" w:cs="Arial"/>
          <w:bCs/>
          <w:color w:val="002060"/>
        </w:rPr>
      </w:pPr>
    </w:p>
    <w:p w14:paraId="18305EB2" w14:textId="16DA4836" w:rsidR="00633D54" w:rsidRPr="00633D54" w:rsidRDefault="00633D54" w:rsidP="00633D54">
      <w:pPr>
        <w:pStyle w:val="ListParagraph"/>
        <w:spacing w:before="100" w:beforeAutospacing="1" w:after="100" w:afterAutospacing="1"/>
        <w:ind w:left="0"/>
        <w:jc w:val="center"/>
        <w:rPr>
          <w:rFonts w:ascii="Arial" w:eastAsia="Times New Roman" w:hAnsi="Arial" w:cs="Arial"/>
          <w:b/>
          <w:color w:val="002060"/>
          <w:sz w:val="32"/>
          <w:szCs w:val="32"/>
        </w:rPr>
      </w:pPr>
      <w:r w:rsidRPr="00633D54">
        <w:rPr>
          <w:rFonts w:ascii="Arial" w:eastAsia="Times New Roman" w:hAnsi="Arial" w:cs="Arial"/>
          <w:b/>
          <w:color w:val="002060"/>
          <w:sz w:val="32"/>
          <w:szCs w:val="32"/>
        </w:rPr>
        <w:t>Instructions</w:t>
      </w:r>
    </w:p>
    <w:p w14:paraId="04C25B3A" w14:textId="0B968076" w:rsidR="00733E8F" w:rsidRPr="00746705" w:rsidRDefault="00746705" w:rsidP="00A93BB6">
      <w:pPr>
        <w:pStyle w:val="ListParagraph"/>
        <w:spacing w:before="100" w:beforeAutospacing="1" w:after="100" w:afterAutospacing="1"/>
        <w:ind w:left="0"/>
        <w:rPr>
          <w:rFonts w:ascii="Arial" w:eastAsia="Times New Roman" w:hAnsi="Arial" w:cs="Arial"/>
          <w:bCs/>
          <w:color w:val="002060"/>
          <w:sz w:val="8"/>
          <w:szCs w:val="8"/>
        </w:rPr>
      </w:pPr>
      <w:r w:rsidRPr="00746705">
        <w:rPr>
          <w:rFonts w:ascii="Arial" w:eastAsia="Times New Roman" w:hAnsi="Arial" w:cs="Arial"/>
          <w:bCs/>
          <w:color w:val="002060"/>
          <w:sz w:val="8"/>
          <w:szCs w:val="8"/>
        </w:rPr>
        <w:t xml:space="preserve"> </w:t>
      </w:r>
    </w:p>
    <w:p w14:paraId="0EC67C9C" w14:textId="52FFB4CB" w:rsidR="00733E8F" w:rsidRPr="00020B0E" w:rsidRDefault="00733E8F" w:rsidP="00733E8F">
      <w:pPr>
        <w:pStyle w:val="ListParagraph"/>
        <w:spacing w:before="100" w:beforeAutospacing="1" w:after="100" w:afterAutospacing="1"/>
        <w:ind w:left="0"/>
        <w:rPr>
          <w:rFonts w:ascii="Arial" w:eastAsia="Times New Roman" w:hAnsi="Arial" w:cs="Arial"/>
          <w:bCs/>
          <w:color w:val="002060"/>
          <w:sz w:val="24"/>
          <w:szCs w:val="24"/>
        </w:rPr>
      </w:pPr>
      <w:r w:rsidRPr="00020B0E">
        <w:rPr>
          <w:rFonts w:ascii="Arial" w:eastAsia="Times New Roman" w:hAnsi="Arial" w:cs="Arial"/>
          <w:bCs/>
          <w:color w:val="002060"/>
          <w:sz w:val="24"/>
          <w:szCs w:val="24"/>
        </w:rPr>
        <w:t>Use the “</w:t>
      </w:r>
      <w:r w:rsidR="004E4D17">
        <w:rPr>
          <w:rFonts w:ascii="Arial" w:eastAsia="Times New Roman" w:hAnsi="Arial" w:cs="Arial"/>
          <w:bCs/>
          <w:color w:val="002060"/>
        </w:rPr>
        <w:t>Titanic</w:t>
      </w:r>
      <w:r w:rsidRPr="00020B0E">
        <w:rPr>
          <w:rFonts w:ascii="Arial" w:eastAsia="Times New Roman" w:hAnsi="Arial" w:cs="Arial"/>
          <w:bCs/>
          <w:color w:val="002060"/>
          <w:sz w:val="24"/>
          <w:szCs w:val="24"/>
        </w:rPr>
        <w:t xml:space="preserve">” SQLite DBMS attached to Assignment </w:t>
      </w:r>
      <w:r w:rsidR="004E4D17">
        <w:rPr>
          <w:rFonts w:ascii="Arial" w:eastAsia="Times New Roman" w:hAnsi="Arial" w:cs="Arial"/>
          <w:bCs/>
          <w:color w:val="002060"/>
          <w:sz w:val="24"/>
          <w:szCs w:val="24"/>
        </w:rPr>
        <w:t>4</w:t>
      </w:r>
      <w:r w:rsidRPr="00020B0E">
        <w:rPr>
          <w:rFonts w:ascii="Arial" w:eastAsia="Times New Roman" w:hAnsi="Arial" w:cs="Arial"/>
          <w:bCs/>
          <w:color w:val="002060"/>
          <w:sz w:val="24"/>
          <w:szCs w:val="24"/>
        </w:rPr>
        <w:t xml:space="preserve"> along with this </w:t>
      </w:r>
      <w:r w:rsidR="00020B0E" w:rsidRPr="00020B0E">
        <w:rPr>
          <w:rFonts w:ascii="Arial" w:eastAsia="Times New Roman" w:hAnsi="Arial" w:cs="Arial"/>
          <w:bCs/>
          <w:color w:val="002060"/>
          <w:sz w:val="24"/>
          <w:szCs w:val="24"/>
        </w:rPr>
        <w:t xml:space="preserve">Word </w:t>
      </w:r>
      <w:r w:rsidRPr="00020B0E">
        <w:rPr>
          <w:rFonts w:ascii="Arial" w:eastAsia="Times New Roman" w:hAnsi="Arial" w:cs="Arial"/>
          <w:bCs/>
          <w:color w:val="002060"/>
          <w:sz w:val="24"/>
          <w:szCs w:val="24"/>
        </w:rPr>
        <w:t>document …</w:t>
      </w:r>
      <w:r w:rsidR="00020B0E" w:rsidRPr="00020B0E">
        <w:rPr>
          <w:rFonts w:ascii="Arial" w:eastAsia="Times New Roman" w:hAnsi="Arial" w:cs="Arial"/>
          <w:bCs/>
          <w:color w:val="002060"/>
          <w:sz w:val="24"/>
          <w:szCs w:val="24"/>
        </w:rPr>
        <w:t xml:space="preserve"> this database contains one Table called  </w:t>
      </w:r>
      <w:r w:rsidR="004E4D17">
        <w:rPr>
          <w:rFonts w:ascii="Arial" w:eastAsia="Times New Roman" w:hAnsi="Arial" w:cs="Arial"/>
          <w:bCs/>
          <w:color w:val="002060"/>
          <w:sz w:val="24"/>
          <w:szCs w:val="24"/>
        </w:rPr>
        <w:t>titanic</w:t>
      </w:r>
      <w:r w:rsidR="00020B0E" w:rsidRPr="00020B0E">
        <w:rPr>
          <w:rFonts w:ascii="Arial" w:eastAsia="Times New Roman" w:hAnsi="Arial" w:cs="Arial"/>
          <w:bCs/>
          <w:color w:val="002060"/>
          <w:sz w:val="24"/>
          <w:szCs w:val="24"/>
        </w:rPr>
        <w:t>.</w:t>
      </w:r>
    </w:p>
    <w:p w14:paraId="40428436" w14:textId="62754AFA" w:rsidR="00020B0E" w:rsidRPr="00020B0E" w:rsidRDefault="00020B0E" w:rsidP="00733E8F">
      <w:pPr>
        <w:pStyle w:val="ListParagraph"/>
        <w:spacing w:before="100" w:beforeAutospacing="1" w:after="100" w:afterAutospacing="1"/>
        <w:ind w:left="0"/>
        <w:rPr>
          <w:rFonts w:ascii="Arial" w:eastAsia="Times New Roman" w:hAnsi="Arial" w:cs="Arial"/>
          <w:bCs/>
          <w:color w:val="002060"/>
          <w:sz w:val="24"/>
          <w:szCs w:val="24"/>
        </w:rPr>
      </w:pPr>
      <w:r w:rsidRPr="00020B0E">
        <w:rPr>
          <w:rFonts w:ascii="Arial" w:eastAsia="Times New Roman" w:hAnsi="Arial" w:cs="Arial"/>
          <w:bCs/>
          <w:color w:val="002060"/>
          <w:sz w:val="24"/>
          <w:szCs w:val="24"/>
        </w:rPr>
        <w:t>Here</w:t>
      </w:r>
      <w:r w:rsidR="004E4D17">
        <w:rPr>
          <w:rFonts w:ascii="Arial" w:eastAsia="Times New Roman" w:hAnsi="Arial" w:cs="Arial"/>
          <w:bCs/>
          <w:color w:val="002060"/>
          <w:sz w:val="24"/>
          <w:szCs w:val="24"/>
        </w:rPr>
        <w:t xml:space="preserve">’s the </w:t>
      </w:r>
      <w:r w:rsidRPr="00020B0E">
        <w:rPr>
          <w:rFonts w:ascii="Arial" w:eastAsia="Times New Roman" w:hAnsi="Arial" w:cs="Arial"/>
          <w:bCs/>
          <w:color w:val="002060"/>
          <w:sz w:val="24"/>
          <w:szCs w:val="24"/>
        </w:rPr>
        <w:t xml:space="preserve">DDL </w:t>
      </w:r>
      <w:r w:rsidR="00746705">
        <w:rPr>
          <w:rFonts w:ascii="Arial" w:eastAsia="Times New Roman" w:hAnsi="Arial" w:cs="Arial"/>
          <w:bCs/>
          <w:color w:val="002060"/>
          <w:sz w:val="24"/>
          <w:szCs w:val="24"/>
        </w:rPr>
        <w:t xml:space="preserve">that might be </w:t>
      </w:r>
      <w:r w:rsidRPr="00020B0E">
        <w:rPr>
          <w:rFonts w:ascii="Arial" w:eastAsia="Times New Roman" w:hAnsi="Arial" w:cs="Arial"/>
          <w:bCs/>
          <w:color w:val="002060"/>
          <w:sz w:val="24"/>
          <w:szCs w:val="24"/>
        </w:rPr>
        <w:t>used to create it.</w:t>
      </w:r>
    </w:p>
    <w:p w14:paraId="6F8E3176" w14:textId="27CAF6A6" w:rsidR="00020B0E" w:rsidRPr="007C7A29" w:rsidRDefault="00746705" w:rsidP="00020B0E">
      <w:pPr>
        <w:pStyle w:val="ListParagraph"/>
        <w:spacing w:before="100" w:beforeAutospacing="1" w:after="100" w:afterAutospacing="1"/>
        <w:ind w:left="0"/>
        <w:rPr>
          <w:rFonts w:ascii="Arial" w:eastAsia="Times New Roman" w:hAnsi="Arial" w:cs="Arial"/>
          <w:bCs/>
          <w:color w:val="002060"/>
          <w:sz w:val="14"/>
          <w:szCs w:val="14"/>
        </w:rPr>
      </w:pPr>
      <w:r w:rsidRPr="007C7A29">
        <w:rPr>
          <w:rFonts w:ascii="Arial" w:eastAsia="Times New Roman" w:hAnsi="Arial" w:cs="Arial"/>
          <w:bCs/>
          <w:color w:val="002060"/>
          <w:sz w:val="14"/>
          <w:szCs w:val="14"/>
        </w:rPr>
        <w:t xml:space="preserve"> </w:t>
      </w:r>
    </w:p>
    <w:tbl>
      <w:tblPr>
        <w:tblStyle w:val="TableGrid"/>
        <w:tblW w:w="7578" w:type="dxa"/>
        <w:tblLook w:val="04A0" w:firstRow="1" w:lastRow="0" w:firstColumn="1" w:lastColumn="0" w:noHBand="0" w:noVBand="1"/>
      </w:tblPr>
      <w:tblGrid>
        <w:gridCol w:w="7578"/>
      </w:tblGrid>
      <w:tr w:rsidR="004E4D17" w:rsidRPr="00633D54" w14:paraId="768CDF92" w14:textId="77777777" w:rsidTr="004E4D17">
        <w:tc>
          <w:tcPr>
            <w:tcW w:w="7578" w:type="dxa"/>
          </w:tcPr>
          <w:p w14:paraId="4F146EE4"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CREATE TABLE titanic (</w:t>
            </w:r>
          </w:p>
          <w:p w14:paraId="5DEEF9B1"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 xml:space="preserve">        ID      INTEGER  PRIMARY KEY,</w:t>
            </w:r>
          </w:p>
          <w:p w14:paraId="33EDE57A"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 xml:space="preserve">        </w:t>
            </w:r>
            <w:proofErr w:type="spellStart"/>
            <w:r w:rsidRPr="00746705">
              <w:rPr>
                <w:rFonts w:ascii="Courier New" w:eastAsia="Times New Roman" w:hAnsi="Courier New" w:cs="Courier New"/>
                <w:bCs/>
                <w:color w:val="002060"/>
                <w:sz w:val="24"/>
                <w:szCs w:val="24"/>
              </w:rPr>
              <w:t>full_name</w:t>
            </w:r>
            <w:proofErr w:type="spellEnd"/>
            <w:r w:rsidRPr="00746705">
              <w:rPr>
                <w:rFonts w:ascii="Courier New" w:eastAsia="Times New Roman" w:hAnsi="Courier New" w:cs="Courier New"/>
                <w:bCs/>
                <w:color w:val="002060"/>
                <w:sz w:val="24"/>
                <w:szCs w:val="24"/>
              </w:rPr>
              <w:t xml:space="preserve">       VARCHAR(255),</w:t>
            </w:r>
          </w:p>
          <w:p w14:paraId="48893B8F"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 xml:space="preserve">        age     INTEGER,</w:t>
            </w:r>
          </w:p>
          <w:p w14:paraId="53BEA64E"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 xml:space="preserve">        gender  VARCHAR(16),</w:t>
            </w:r>
          </w:p>
          <w:p w14:paraId="53FED181"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 xml:space="preserve">        </w:t>
            </w:r>
            <w:proofErr w:type="spellStart"/>
            <w:r w:rsidRPr="00746705">
              <w:rPr>
                <w:rFonts w:ascii="Courier New" w:eastAsia="Times New Roman" w:hAnsi="Courier New" w:cs="Courier New"/>
                <w:bCs/>
                <w:color w:val="002060"/>
                <w:sz w:val="24"/>
                <w:szCs w:val="24"/>
              </w:rPr>
              <w:t>cabin_no</w:t>
            </w:r>
            <w:proofErr w:type="spellEnd"/>
            <w:r w:rsidRPr="00746705">
              <w:rPr>
                <w:rFonts w:ascii="Courier New" w:eastAsia="Times New Roman" w:hAnsi="Courier New" w:cs="Courier New"/>
                <w:bCs/>
                <w:color w:val="002060"/>
                <w:sz w:val="24"/>
                <w:szCs w:val="24"/>
              </w:rPr>
              <w:t xml:space="preserve">        VARCHAR(255),</w:t>
            </w:r>
          </w:p>
          <w:p w14:paraId="71B83387"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 xml:space="preserve">        survived        INTEGER,</w:t>
            </w:r>
          </w:p>
          <w:p w14:paraId="429DB0F0"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 xml:space="preserve">        </w:t>
            </w:r>
            <w:proofErr w:type="spellStart"/>
            <w:r w:rsidRPr="00746705">
              <w:rPr>
                <w:rFonts w:ascii="Courier New" w:eastAsia="Times New Roman" w:hAnsi="Courier New" w:cs="Courier New"/>
                <w:bCs/>
                <w:color w:val="002060"/>
                <w:sz w:val="24"/>
                <w:szCs w:val="24"/>
              </w:rPr>
              <w:t>no_parch</w:t>
            </w:r>
            <w:proofErr w:type="spellEnd"/>
            <w:r w:rsidRPr="00746705">
              <w:rPr>
                <w:rFonts w:ascii="Courier New" w:eastAsia="Times New Roman" w:hAnsi="Courier New" w:cs="Courier New"/>
                <w:bCs/>
                <w:color w:val="002060"/>
                <w:sz w:val="24"/>
                <w:szCs w:val="24"/>
              </w:rPr>
              <w:t xml:space="preserve">        INTEGER,</w:t>
            </w:r>
          </w:p>
          <w:p w14:paraId="3699BA6F"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 xml:space="preserve">        </w:t>
            </w:r>
            <w:proofErr w:type="spellStart"/>
            <w:r w:rsidRPr="00746705">
              <w:rPr>
                <w:rFonts w:ascii="Courier New" w:eastAsia="Times New Roman" w:hAnsi="Courier New" w:cs="Courier New"/>
                <w:bCs/>
                <w:color w:val="002060"/>
                <w:sz w:val="24"/>
                <w:szCs w:val="24"/>
              </w:rPr>
              <w:t>no_sibsp</w:t>
            </w:r>
            <w:proofErr w:type="spellEnd"/>
            <w:r w:rsidRPr="00746705">
              <w:rPr>
                <w:rFonts w:ascii="Courier New" w:eastAsia="Times New Roman" w:hAnsi="Courier New" w:cs="Courier New"/>
                <w:bCs/>
                <w:color w:val="002060"/>
                <w:sz w:val="24"/>
                <w:szCs w:val="24"/>
              </w:rPr>
              <w:t xml:space="preserve">        INTEGER,</w:t>
            </w:r>
          </w:p>
          <w:p w14:paraId="42920698"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 xml:space="preserve">        </w:t>
            </w:r>
            <w:proofErr w:type="spellStart"/>
            <w:r w:rsidRPr="00746705">
              <w:rPr>
                <w:rFonts w:ascii="Courier New" w:eastAsia="Times New Roman" w:hAnsi="Courier New" w:cs="Courier New"/>
                <w:bCs/>
                <w:color w:val="002060"/>
                <w:sz w:val="24"/>
                <w:szCs w:val="24"/>
              </w:rPr>
              <w:t>pass_class</w:t>
            </w:r>
            <w:proofErr w:type="spellEnd"/>
            <w:r w:rsidRPr="00746705">
              <w:rPr>
                <w:rFonts w:ascii="Courier New" w:eastAsia="Times New Roman" w:hAnsi="Courier New" w:cs="Courier New"/>
                <w:bCs/>
                <w:color w:val="002060"/>
                <w:sz w:val="24"/>
                <w:szCs w:val="24"/>
              </w:rPr>
              <w:t xml:space="preserve">      DECIMAL(2,1),</w:t>
            </w:r>
          </w:p>
          <w:p w14:paraId="7713DFFD"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 xml:space="preserve">        </w:t>
            </w:r>
            <w:proofErr w:type="spellStart"/>
            <w:r w:rsidRPr="00746705">
              <w:rPr>
                <w:rFonts w:ascii="Courier New" w:eastAsia="Times New Roman" w:hAnsi="Courier New" w:cs="Courier New"/>
                <w:bCs/>
                <w:color w:val="002060"/>
                <w:sz w:val="24"/>
                <w:szCs w:val="24"/>
              </w:rPr>
              <w:t>port_of_embark</w:t>
            </w:r>
            <w:proofErr w:type="spellEnd"/>
            <w:r w:rsidRPr="00746705">
              <w:rPr>
                <w:rFonts w:ascii="Courier New" w:eastAsia="Times New Roman" w:hAnsi="Courier New" w:cs="Courier New"/>
                <w:bCs/>
                <w:color w:val="002060"/>
                <w:sz w:val="24"/>
                <w:szCs w:val="24"/>
              </w:rPr>
              <w:t xml:space="preserve">  VARCHAR(255),</w:t>
            </w:r>
          </w:p>
          <w:p w14:paraId="5084E6E5"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 xml:space="preserve">        </w:t>
            </w:r>
            <w:proofErr w:type="spellStart"/>
            <w:r w:rsidRPr="00746705">
              <w:rPr>
                <w:rFonts w:ascii="Courier New" w:eastAsia="Times New Roman" w:hAnsi="Courier New" w:cs="Courier New"/>
                <w:bCs/>
                <w:color w:val="002060"/>
                <w:sz w:val="24"/>
                <w:szCs w:val="24"/>
              </w:rPr>
              <w:t>ticket_cost</w:t>
            </w:r>
            <w:proofErr w:type="spellEnd"/>
            <w:r w:rsidRPr="00746705">
              <w:rPr>
                <w:rFonts w:ascii="Courier New" w:eastAsia="Times New Roman" w:hAnsi="Courier New" w:cs="Courier New"/>
                <w:bCs/>
                <w:color w:val="002060"/>
                <w:sz w:val="24"/>
                <w:szCs w:val="24"/>
              </w:rPr>
              <w:t xml:space="preserve">     DECIMAL(6,2),</w:t>
            </w:r>
          </w:p>
          <w:p w14:paraId="159AADF2" w14:textId="77777777" w:rsidR="00746705" w:rsidRPr="00746705" w:rsidRDefault="00746705" w:rsidP="00746705">
            <w:pPr>
              <w:pStyle w:val="ListParagraph"/>
              <w:spacing w:before="100" w:beforeAutospacing="1" w:after="100" w:afterAutospacing="1"/>
              <w:ind w:left="0"/>
              <w:rPr>
                <w:rFonts w:ascii="Courier New" w:eastAsia="Times New Roman" w:hAnsi="Courier New" w:cs="Courier New"/>
                <w:bCs/>
                <w:color w:val="002060"/>
                <w:sz w:val="24"/>
                <w:szCs w:val="24"/>
              </w:rPr>
            </w:pPr>
            <w:r w:rsidRPr="00746705">
              <w:rPr>
                <w:rFonts w:ascii="Courier New" w:eastAsia="Times New Roman" w:hAnsi="Courier New" w:cs="Courier New"/>
                <w:bCs/>
                <w:color w:val="002060"/>
                <w:sz w:val="24"/>
                <w:szCs w:val="24"/>
              </w:rPr>
              <w:t xml:space="preserve">        </w:t>
            </w:r>
            <w:proofErr w:type="spellStart"/>
            <w:r w:rsidRPr="00746705">
              <w:rPr>
                <w:rFonts w:ascii="Courier New" w:eastAsia="Times New Roman" w:hAnsi="Courier New" w:cs="Courier New"/>
                <w:bCs/>
                <w:color w:val="002060"/>
                <w:sz w:val="24"/>
                <w:szCs w:val="24"/>
              </w:rPr>
              <w:t>ticket_number</w:t>
            </w:r>
            <w:proofErr w:type="spellEnd"/>
            <w:r w:rsidRPr="00746705">
              <w:rPr>
                <w:rFonts w:ascii="Courier New" w:eastAsia="Times New Roman" w:hAnsi="Courier New" w:cs="Courier New"/>
                <w:bCs/>
                <w:color w:val="002060"/>
                <w:sz w:val="24"/>
                <w:szCs w:val="24"/>
              </w:rPr>
              <w:t xml:space="preserve">   VARCHAR(255)</w:t>
            </w:r>
          </w:p>
          <w:p w14:paraId="3939B977" w14:textId="1EA625F4" w:rsidR="004E4D17" w:rsidRPr="00633D54" w:rsidRDefault="00746705" w:rsidP="00746705">
            <w:pPr>
              <w:pStyle w:val="ListParagraph"/>
              <w:spacing w:before="100" w:beforeAutospacing="1" w:after="100" w:afterAutospacing="1"/>
              <w:ind w:left="0"/>
              <w:rPr>
                <w:rFonts w:ascii="Arial" w:eastAsia="Times New Roman" w:hAnsi="Arial" w:cs="Arial"/>
                <w:bCs/>
                <w:color w:val="002060"/>
                <w:sz w:val="20"/>
                <w:szCs w:val="20"/>
              </w:rPr>
            </w:pPr>
            <w:r w:rsidRPr="00746705">
              <w:rPr>
                <w:rFonts w:ascii="Courier New" w:eastAsia="Times New Roman" w:hAnsi="Courier New" w:cs="Courier New"/>
                <w:bCs/>
                <w:color w:val="002060"/>
                <w:sz w:val="24"/>
                <w:szCs w:val="24"/>
              </w:rPr>
              <w:t>)</w:t>
            </w:r>
            <w:r w:rsidR="00221106">
              <w:rPr>
                <w:rFonts w:ascii="Courier New" w:eastAsia="Times New Roman" w:hAnsi="Courier New" w:cs="Courier New"/>
                <w:bCs/>
                <w:color w:val="002060"/>
                <w:sz w:val="24"/>
                <w:szCs w:val="24"/>
              </w:rPr>
              <w:t>;</w:t>
            </w:r>
          </w:p>
        </w:tc>
      </w:tr>
    </w:tbl>
    <w:p w14:paraId="40E5B3F1" w14:textId="0FA2581D" w:rsidR="005F3288" w:rsidRPr="00020B0E" w:rsidRDefault="00B865D8" w:rsidP="00633D54">
      <w:pPr>
        <w:pStyle w:val="ListParagraph"/>
        <w:pageBreakBefore/>
        <w:spacing w:before="100" w:beforeAutospacing="1" w:after="100" w:afterAutospacing="1"/>
        <w:ind w:left="0"/>
        <w:jc w:val="center"/>
        <w:rPr>
          <w:rFonts w:ascii="Arial" w:eastAsia="Times New Roman" w:hAnsi="Arial" w:cs="Arial"/>
          <w:b/>
          <w:color w:val="002060"/>
          <w:sz w:val="28"/>
          <w:szCs w:val="28"/>
        </w:rPr>
      </w:pPr>
      <w:r w:rsidRPr="00020B0E">
        <w:rPr>
          <w:rFonts w:ascii="Arial" w:eastAsia="Times New Roman" w:hAnsi="Arial" w:cs="Arial"/>
          <w:b/>
          <w:color w:val="002060"/>
          <w:sz w:val="28"/>
          <w:szCs w:val="28"/>
        </w:rPr>
        <w:lastRenderedPageBreak/>
        <w:t xml:space="preserve">Assignment </w:t>
      </w:r>
    </w:p>
    <w:p w14:paraId="4BD8E08C" w14:textId="77777777" w:rsidR="00B865D8" w:rsidRDefault="00B865D8" w:rsidP="00A93BB6">
      <w:pPr>
        <w:pStyle w:val="ListParagraph"/>
        <w:spacing w:before="100" w:beforeAutospacing="1" w:after="100" w:afterAutospacing="1"/>
        <w:ind w:left="0"/>
        <w:rPr>
          <w:rFonts w:ascii="Arial" w:eastAsia="Times New Roman" w:hAnsi="Arial" w:cs="Arial"/>
          <w:bCs/>
          <w:color w:val="002060"/>
        </w:rPr>
      </w:pPr>
    </w:p>
    <w:p w14:paraId="32843DE9" w14:textId="043F73B7" w:rsidR="007C7A29" w:rsidRDefault="007C7A29" w:rsidP="00A93BB6">
      <w:pPr>
        <w:pStyle w:val="ListParagraph"/>
        <w:spacing w:before="100" w:beforeAutospacing="1" w:after="100" w:afterAutospacing="1"/>
        <w:ind w:left="0"/>
        <w:rPr>
          <w:rFonts w:ascii="Arial" w:eastAsia="Times New Roman" w:hAnsi="Arial" w:cs="Arial"/>
          <w:bCs/>
          <w:color w:val="002060"/>
        </w:rPr>
      </w:pPr>
      <w:r>
        <w:rPr>
          <w:rFonts w:ascii="Arial" w:eastAsia="Times New Roman" w:hAnsi="Arial" w:cs="Arial"/>
          <w:bCs/>
          <w:color w:val="002060"/>
        </w:rPr>
        <w:t xml:space="preserve">Given the structure of the “titanic” Table and the way the following valid example queries make use of the data, what indexes would you consider creating, and why? </w:t>
      </w:r>
    </w:p>
    <w:p w14:paraId="728DF56D" w14:textId="7B4EB6E0" w:rsidR="00B865D8" w:rsidRPr="00BB072E" w:rsidRDefault="00BB072E" w:rsidP="007C7A29">
      <w:pPr>
        <w:pStyle w:val="ListParagraph"/>
        <w:spacing w:before="100" w:beforeAutospacing="1" w:after="100" w:afterAutospacing="1"/>
        <w:ind w:left="0"/>
        <w:rPr>
          <w:rFonts w:ascii="Arial" w:eastAsia="Times New Roman" w:hAnsi="Arial" w:cs="Arial"/>
          <w:b/>
          <w:color w:val="002060"/>
        </w:rPr>
      </w:pPr>
      <w:r>
        <w:rPr>
          <w:rFonts w:ascii="Arial" w:eastAsia="Times New Roman" w:hAnsi="Arial" w:cs="Arial"/>
          <w:bCs/>
          <w:color w:val="002060"/>
        </w:rPr>
        <w:br/>
      </w:r>
      <w:r w:rsidRPr="00BB072E">
        <w:rPr>
          <w:rFonts w:ascii="Arial" w:eastAsia="Times New Roman" w:hAnsi="Arial" w:cs="Arial"/>
          <w:b/>
          <w:color w:val="002060"/>
        </w:rPr>
        <w:t xml:space="preserve">QUERIES </w:t>
      </w:r>
    </w:p>
    <w:tbl>
      <w:tblPr>
        <w:tblStyle w:val="TableGrid"/>
        <w:tblW w:w="9630" w:type="dxa"/>
        <w:tblInd w:w="108" w:type="dxa"/>
        <w:tblLook w:val="04A0" w:firstRow="1" w:lastRow="0" w:firstColumn="1" w:lastColumn="0" w:noHBand="0" w:noVBand="1"/>
      </w:tblPr>
      <w:tblGrid>
        <w:gridCol w:w="9630"/>
      </w:tblGrid>
      <w:tr w:rsidR="00B865D8" w14:paraId="3FA519C7" w14:textId="77777777" w:rsidTr="00BB072E">
        <w:tc>
          <w:tcPr>
            <w:tcW w:w="9630" w:type="dxa"/>
          </w:tcPr>
          <w:p w14:paraId="4EDB1BB0" w14:textId="2A5E4225" w:rsidR="00077B61" w:rsidRPr="00924FC3" w:rsidRDefault="00077B61" w:rsidP="007C7A29">
            <w:pPr>
              <w:pStyle w:val="ListParagraph"/>
              <w:spacing w:before="100" w:beforeAutospacing="1" w:after="100" w:afterAutospacing="1"/>
              <w:ind w:left="0"/>
              <w:rPr>
                <w:rFonts w:ascii="Courier New" w:eastAsia="Times New Roman" w:hAnsi="Courier New" w:cs="Courier New"/>
                <w:b/>
                <w:color w:val="002060"/>
                <w:sz w:val="28"/>
                <w:szCs w:val="28"/>
              </w:rPr>
            </w:pPr>
            <w:r w:rsidRPr="00924FC3">
              <w:rPr>
                <w:rFonts w:ascii="Courier New" w:eastAsia="Times New Roman" w:hAnsi="Courier New" w:cs="Courier New"/>
                <w:b/>
                <w:color w:val="002060"/>
                <w:sz w:val="28"/>
                <w:szCs w:val="28"/>
              </w:rPr>
              <w:t>-- show min, avg and max of survivors and non survivors</w:t>
            </w:r>
          </w:p>
          <w:p w14:paraId="38E65618" w14:textId="73062C36" w:rsidR="007C7A29" w:rsidRDefault="007C7A29" w:rsidP="007C7A29">
            <w:pPr>
              <w:pStyle w:val="ListParagraph"/>
              <w:spacing w:before="100" w:beforeAutospacing="1" w:after="100" w:afterAutospacing="1"/>
              <w:ind w:left="0"/>
              <w:rPr>
                <w:rFonts w:ascii="Courier New" w:eastAsia="Times New Roman" w:hAnsi="Courier New" w:cs="Courier New"/>
                <w:bCs/>
                <w:color w:val="002060"/>
                <w:sz w:val="28"/>
                <w:szCs w:val="28"/>
              </w:rPr>
            </w:pPr>
            <w:r w:rsidRPr="007C7A29">
              <w:rPr>
                <w:rFonts w:ascii="Courier New" w:eastAsia="Times New Roman" w:hAnsi="Courier New" w:cs="Courier New"/>
                <w:bCs/>
                <w:color w:val="002060"/>
                <w:sz w:val="28"/>
                <w:szCs w:val="28"/>
              </w:rPr>
              <w:t xml:space="preserve">SELECT  </w:t>
            </w:r>
          </w:p>
          <w:p w14:paraId="0F012E6D" w14:textId="7F96B19C" w:rsidR="00BB072E" w:rsidRPr="007C7A29" w:rsidRDefault="00BB072E" w:rsidP="007C7A29">
            <w:pPr>
              <w:pStyle w:val="ListParagraph"/>
              <w:spacing w:before="100" w:beforeAutospacing="1" w:after="100" w:afterAutospacing="1"/>
              <w:ind w:left="0"/>
              <w:rPr>
                <w:rFonts w:ascii="Courier New" w:eastAsia="Times New Roman" w:hAnsi="Courier New" w:cs="Courier New"/>
                <w:bCs/>
                <w:color w:val="002060"/>
                <w:sz w:val="28"/>
                <w:szCs w:val="28"/>
              </w:rPr>
            </w:pPr>
            <w:r>
              <w:rPr>
                <w:rFonts w:ascii="Courier New" w:eastAsia="Times New Roman" w:hAnsi="Courier New" w:cs="Courier New"/>
                <w:bCs/>
                <w:color w:val="002060"/>
                <w:sz w:val="28"/>
                <w:szCs w:val="28"/>
              </w:rPr>
              <w:t xml:space="preserve">    </w:t>
            </w:r>
            <w:r w:rsidRPr="00BB072E">
              <w:rPr>
                <w:rFonts w:ascii="Courier New" w:eastAsia="Times New Roman" w:hAnsi="Courier New" w:cs="Courier New"/>
                <w:bCs/>
                <w:color w:val="002060"/>
                <w:sz w:val="28"/>
                <w:szCs w:val="28"/>
              </w:rPr>
              <w:t>(case when survived = 1 then "Yes" else "No" end) as 'Survived?',</w:t>
            </w:r>
          </w:p>
          <w:p w14:paraId="29386E7E" w14:textId="6050E0F2" w:rsidR="007C7A29" w:rsidRPr="007C7A29" w:rsidRDefault="00077B61" w:rsidP="007C7A29">
            <w:pPr>
              <w:pStyle w:val="ListParagraph"/>
              <w:spacing w:before="100" w:beforeAutospacing="1" w:after="100" w:afterAutospacing="1"/>
              <w:rPr>
                <w:rFonts w:ascii="Courier New" w:eastAsia="Times New Roman" w:hAnsi="Courier New" w:cs="Courier New"/>
                <w:bCs/>
                <w:color w:val="002060"/>
                <w:sz w:val="28"/>
                <w:szCs w:val="28"/>
              </w:rPr>
            </w:pPr>
            <w:r>
              <w:rPr>
                <w:rFonts w:ascii="Courier New" w:eastAsia="Times New Roman" w:hAnsi="Courier New" w:cs="Courier New"/>
                <w:bCs/>
                <w:color w:val="002060"/>
                <w:sz w:val="28"/>
                <w:szCs w:val="28"/>
              </w:rPr>
              <w:t>MAX</w:t>
            </w:r>
            <w:r w:rsidR="007C7A29" w:rsidRPr="007C7A29">
              <w:rPr>
                <w:rFonts w:ascii="Courier New" w:eastAsia="Times New Roman" w:hAnsi="Courier New" w:cs="Courier New"/>
                <w:bCs/>
                <w:color w:val="002060"/>
                <w:sz w:val="28"/>
                <w:szCs w:val="28"/>
              </w:rPr>
              <w:t>(age) AS MAX_AGE,</w:t>
            </w:r>
          </w:p>
          <w:p w14:paraId="249CCF46" w14:textId="3658E41D" w:rsidR="007C7A29" w:rsidRDefault="007C7A29" w:rsidP="007C7A29">
            <w:pPr>
              <w:pStyle w:val="ListParagraph"/>
              <w:spacing w:before="100" w:beforeAutospacing="1" w:after="100" w:afterAutospacing="1"/>
              <w:ind w:left="0"/>
              <w:rPr>
                <w:rFonts w:ascii="Courier New" w:eastAsia="Times New Roman" w:hAnsi="Courier New" w:cs="Courier New"/>
                <w:bCs/>
                <w:color w:val="002060"/>
                <w:sz w:val="28"/>
                <w:szCs w:val="28"/>
              </w:rPr>
            </w:pPr>
            <w:r>
              <w:rPr>
                <w:rFonts w:ascii="Courier New" w:eastAsia="Times New Roman" w:hAnsi="Courier New" w:cs="Courier New"/>
                <w:bCs/>
                <w:color w:val="002060"/>
                <w:sz w:val="28"/>
                <w:szCs w:val="28"/>
              </w:rPr>
              <w:t xml:space="preserve">    </w:t>
            </w:r>
            <w:r w:rsidR="00077B61">
              <w:rPr>
                <w:rFonts w:ascii="Courier New" w:eastAsia="Times New Roman" w:hAnsi="Courier New" w:cs="Courier New"/>
                <w:bCs/>
                <w:color w:val="002060"/>
                <w:sz w:val="28"/>
                <w:szCs w:val="28"/>
              </w:rPr>
              <w:t>MIN</w:t>
            </w:r>
            <w:r w:rsidRPr="007C7A29">
              <w:rPr>
                <w:rFonts w:ascii="Courier New" w:eastAsia="Times New Roman" w:hAnsi="Courier New" w:cs="Courier New"/>
                <w:bCs/>
                <w:color w:val="002060"/>
                <w:sz w:val="28"/>
                <w:szCs w:val="28"/>
              </w:rPr>
              <w:t>(age) AS MIN_AGE</w:t>
            </w:r>
            <w:r w:rsidR="00077B61">
              <w:rPr>
                <w:rFonts w:ascii="Courier New" w:eastAsia="Times New Roman" w:hAnsi="Courier New" w:cs="Courier New"/>
                <w:bCs/>
                <w:color w:val="002060"/>
                <w:sz w:val="28"/>
                <w:szCs w:val="28"/>
              </w:rPr>
              <w:t>,</w:t>
            </w:r>
          </w:p>
          <w:p w14:paraId="3933C8DE" w14:textId="401F5CDA" w:rsidR="00077B61" w:rsidRDefault="00077B61" w:rsidP="00077B61">
            <w:pPr>
              <w:pStyle w:val="ListParagraph"/>
              <w:spacing w:before="100" w:beforeAutospacing="1" w:after="100" w:afterAutospacing="1"/>
              <w:rPr>
                <w:rFonts w:ascii="Courier New" w:eastAsia="Times New Roman" w:hAnsi="Courier New" w:cs="Courier New"/>
                <w:bCs/>
                <w:color w:val="002060"/>
                <w:sz w:val="28"/>
                <w:szCs w:val="28"/>
              </w:rPr>
            </w:pPr>
            <w:r w:rsidRPr="007C7A29">
              <w:rPr>
                <w:rFonts w:ascii="Courier New" w:eastAsia="Times New Roman" w:hAnsi="Courier New" w:cs="Courier New"/>
                <w:bCs/>
                <w:color w:val="002060"/>
                <w:sz w:val="28"/>
                <w:szCs w:val="28"/>
              </w:rPr>
              <w:t>AVG(age) as AVG_AGE</w:t>
            </w:r>
          </w:p>
          <w:p w14:paraId="17AF2DB4" w14:textId="33D59AB5" w:rsidR="007C7A29" w:rsidRPr="007C7A29" w:rsidRDefault="007C7A29" w:rsidP="007C7A29">
            <w:pPr>
              <w:pStyle w:val="ListParagraph"/>
              <w:spacing w:before="100" w:beforeAutospacing="1" w:after="100" w:afterAutospacing="1"/>
              <w:ind w:left="0"/>
              <w:rPr>
                <w:rFonts w:ascii="Courier New" w:eastAsia="Times New Roman" w:hAnsi="Courier New" w:cs="Courier New"/>
                <w:bCs/>
                <w:color w:val="002060"/>
                <w:sz w:val="28"/>
                <w:szCs w:val="28"/>
              </w:rPr>
            </w:pPr>
            <w:r w:rsidRPr="007C7A29">
              <w:rPr>
                <w:rFonts w:ascii="Courier New" w:eastAsia="Times New Roman" w:hAnsi="Courier New" w:cs="Courier New"/>
                <w:bCs/>
                <w:color w:val="002060"/>
                <w:sz w:val="28"/>
                <w:szCs w:val="28"/>
              </w:rPr>
              <w:t>FROM</w:t>
            </w:r>
          </w:p>
          <w:p w14:paraId="3679196C" w14:textId="5CBCCC4F" w:rsidR="007C7A29" w:rsidRPr="007C7A29" w:rsidRDefault="007C7A29" w:rsidP="007C7A29">
            <w:pPr>
              <w:pStyle w:val="ListParagraph"/>
              <w:spacing w:before="100" w:beforeAutospacing="1" w:after="100" w:afterAutospacing="1"/>
              <w:ind w:left="0"/>
              <w:rPr>
                <w:rFonts w:ascii="Courier New" w:eastAsia="Times New Roman" w:hAnsi="Courier New" w:cs="Courier New"/>
                <w:bCs/>
                <w:color w:val="002060"/>
                <w:sz w:val="28"/>
                <w:szCs w:val="28"/>
              </w:rPr>
            </w:pPr>
            <w:r w:rsidRPr="007C7A29">
              <w:rPr>
                <w:rFonts w:ascii="Courier New" w:eastAsia="Times New Roman" w:hAnsi="Courier New" w:cs="Courier New"/>
                <w:bCs/>
                <w:color w:val="002060"/>
                <w:sz w:val="28"/>
                <w:szCs w:val="28"/>
              </w:rPr>
              <w:t xml:space="preserve"> </w:t>
            </w:r>
            <w:r>
              <w:rPr>
                <w:rFonts w:ascii="Courier New" w:eastAsia="Times New Roman" w:hAnsi="Courier New" w:cs="Courier New"/>
                <w:bCs/>
                <w:color w:val="002060"/>
                <w:sz w:val="28"/>
                <w:szCs w:val="28"/>
              </w:rPr>
              <w:t xml:space="preserve">    </w:t>
            </w:r>
            <w:r w:rsidRPr="007C7A29">
              <w:rPr>
                <w:rFonts w:ascii="Courier New" w:eastAsia="Times New Roman" w:hAnsi="Courier New" w:cs="Courier New"/>
                <w:bCs/>
                <w:color w:val="002060"/>
                <w:sz w:val="28"/>
                <w:szCs w:val="28"/>
              </w:rPr>
              <w:t>titanic</w:t>
            </w:r>
          </w:p>
          <w:p w14:paraId="69663F5F" w14:textId="77777777" w:rsidR="007C7A29" w:rsidRPr="007C7A29" w:rsidRDefault="007C7A29" w:rsidP="007C7A29">
            <w:pPr>
              <w:pStyle w:val="ListParagraph"/>
              <w:spacing w:before="100" w:beforeAutospacing="1" w:after="100" w:afterAutospacing="1"/>
              <w:ind w:left="0"/>
              <w:rPr>
                <w:rFonts w:ascii="Courier New" w:eastAsia="Times New Roman" w:hAnsi="Courier New" w:cs="Courier New"/>
                <w:bCs/>
                <w:color w:val="002060"/>
                <w:sz w:val="28"/>
                <w:szCs w:val="28"/>
              </w:rPr>
            </w:pPr>
            <w:proofErr w:type="gramStart"/>
            <w:r w:rsidRPr="007C7A29">
              <w:rPr>
                <w:rFonts w:ascii="Courier New" w:eastAsia="Times New Roman" w:hAnsi="Courier New" w:cs="Courier New"/>
                <w:bCs/>
                <w:color w:val="002060"/>
                <w:sz w:val="28"/>
                <w:szCs w:val="28"/>
              </w:rPr>
              <w:t>WHERE</w:t>
            </w:r>
            <w:proofErr w:type="gramEnd"/>
            <w:r w:rsidRPr="007C7A29">
              <w:rPr>
                <w:rFonts w:ascii="Courier New" w:eastAsia="Times New Roman" w:hAnsi="Courier New" w:cs="Courier New"/>
                <w:bCs/>
                <w:color w:val="002060"/>
                <w:sz w:val="28"/>
                <w:szCs w:val="28"/>
              </w:rPr>
              <w:t xml:space="preserve"> </w:t>
            </w:r>
          </w:p>
          <w:p w14:paraId="5ED12591" w14:textId="1846E42F" w:rsidR="007C7A29" w:rsidRPr="007C7A29" w:rsidRDefault="007C7A29" w:rsidP="007C7A29">
            <w:pPr>
              <w:pStyle w:val="ListParagraph"/>
              <w:spacing w:before="100" w:beforeAutospacing="1" w:after="100" w:afterAutospacing="1"/>
              <w:ind w:left="0"/>
              <w:rPr>
                <w:rFonts w:ascii="Courier New" w:eastAsia="Times New Roman" w:hAnsi="Courier New" w:cs="Courier New"/>
                <w:bCs/>
                <w:color w:val="002060"/>
                <w:sz w:val="28"/>
                <w:szCs w:val="28"/>
              </w:rPr>
            </w:pPr>
            <w:r w:rsidRPr="007C7A29">
              <w:rPr>
                <w:rFonts w:ascii="Courier New" w:eastAsia="Times New Roman" w:hAnsi="Courier New" w:cs="Courier New"/>
                <w:bCs/>
                <w:color w:val="002060"/>
                <w:sz w:val="28"/>
                <w:szCs w:val="28"/>
              </w:rPr>
              <w:t xml:space="preserve"> </w:t>
            </w:r>
            <w:r>
              <w:rPr>
                <w:rFonts w:ascii="Courier New" w:eastAsia="Times New Roman" w:hAnsi="Courier New" w:cs="Courier New"/>
                <w:bCs/>
                <w:color w:val="002060"/>
                <w:sz w:val="28"/>
                <w:szCs w:val="28"/>
              </w:rPr>
              <w:t xml:space="preserve">   </w:t>
            </w:r>
            <w:r w:rsidRPr="007C7A29">
              <w:rPr>
                <w:rFonts w:ascii="Courier New" w:eastAsia="Times New Roman" w:hAnsi="Courier New" w:cs="Courier New"/>
                <w:bCs/>
                <w:color w:val="002060"/>
                <w:sz w:val="28"/>
                <w:szCs w:val="28"/>
              </w:rPr>
              <w:t>age IS NOT NULL</w:t>
            </w:r>
          </w:p>
          <w:p w14:paraId="2141CAE4" w14:textId="77777777" w:rsidR="007C7A29" w:rsidRPr="007C7A29" w:rsidRDefault="007C7A29" w:rsidP="007C7A29">
            <w:pPr>
              <w:pStyle w:val="ListParagraph"/>
              <w:spacing w:before="100" w:beforeAutospacing="1" w:after="100" w:afterAutospacing="1"/>
              <w:ind w:left="0"/>
              <w:rPr>
                <w:rFonts w:ascii="Courier New" w:eastAsia="Times New Roman" w:hAnsi="Courier New" w:cs="Courier New"/>
                <w:bCs/>
                <w:color w:val="002060"/>
                <w:sz w:val="28"/>
                <w:szCs w:val="28"/>
              </w:rPr>
            </w:pPr>
            <w:r w:rsidRPr="007C7A29">
              <w:rPr>
                <w:rFonts w:ascii="Courier New" w:eastAsia="Times New Roman" w:hAnsi="Courier New" w:cs="Courier New"/>
                <w:bCs/>
                <w:color w:val="002060"/>
                <w:sz w:val="28"/>
                <w:szCs w:val="28"/>
              </w:rPr>
              <w:t xml:space="preserve">GROUP BY </w:t>
            </w:r>
          </w:p>
          <w:p w14:paraId="189B03A5" w14:textId="72AC8CA1" w:rsidR="007C7A29" w:rsidRPr="007C7A29" w:rsidRDefault="007C7A29" w:rsidP="007C7A29">
            <w:pPr>
              <w:pStyle w:val="ListParagraph"/>
              <w:spacing w:before="100" w:beforeAutospacing="1" w:after="100" w:afterAutospacing="1"/>
              <w:ind w:left="0"/>
              <w:rPr>
                <w:rFonts w:ascii="Courier New" w:eastAsia="Times New Roman" w:hAnsi="Courier New" w:cs="Courier New"/>
                <w:bCs/>
                <w:color w:val="002060"/>
                <w:sz w:val="28"/>
                <w:szCs w:val="28"/>
              </w:rPr>
            </w:pPr>
            <w:r w:rsidRPr="007C7A29">
              <w:rPr>
                <w:rFonts w:ascii="Courier New" w:eastAsia="Times New Roman" w:hAnsi="Courier New" w:cs="Courier New"/>
                <w:bCs/>
                <w:color w:val="002060"/>
                <w:sz w:val="28"/>
                <w:szCs w:val="28"/>
              </w:rPr>
              <w:t xml:space="preserve"> </w:t>
            </w:r>
            <w:r>
              <w:rPr>
                <w:rFonts w:ascii="Courier New" w:eastAsia="Times New Roman" w:hAnsi="Courier New" w:cs="Courier New"/>
                <w:bCs/>
                <w:color w:val="002060"/>
                <w:sz w:val="28"/>
                <w:szCs w:val="28"/>
              </w:rPr>
              <w:t xml:space="preserve"> </w:t>
            </w:r>
            <w:r w:rsidRPr="007C7A29">
              <w:rPr>
                <w:rFonts w:ascii="Courier New" w:eastAsia="Times New Roman" w:hAnsi="Courier New" w:cs="Courier New"/>
                <w:bCs/>
                <w:color w:val="002060"/>
                <w:sz w:val="28"/>
                <w:szCs w:val="28"/>
              </w:rPr>
              <w:t>survived</w:t>
            </w:r>
          </w:p>
          <w:p w14:paraId="634F21AD" w14:textId="0DE78DDD" w:rsidR="00B865D8" w:rsidRPr="007C7A29" w:rsidRDefault="007C7A29" w:rsidP="007C7A29">
            <w:pPr>
              <w:pStyle w:val="ListParagraph"/>
              <w:spacing w:before="100" w:beforeAutospacing="1" w:after="100" w:afterAutospacing="1"/>
              <w:ind w:left="0"/>
              <w:rPr>
                <w:rFonts w:ascii="Courier New" w:eastAsia="Times New Roman" w:hAnsi="Courier New" w:cs="Courier New"/>
                <w:bCs/>
                <w:color w:val="002060"/>
                <w:sz w:val="28"/>
                <w:szCs w:val="28"/>
              </w:rPr>
            </w:pPr>
            <w:r w:rsidRPr="007C7A29">
              <w:rPr>
                <w:rFonts w:ascii="Courier New" w:eastAsia="Times New Roman" w:hAnsi="Courier New" w:cs="Courier New"/>
                <w:bCs/>
                <w:color w:val="002060"/>
                <w:sz w:val="28"/>
                <w:szCs w:val="28"/>
              </w:rPr>
              <w:t>;</w:t>
            </w:r>
          </w:p>
          <w:p w14:paraId="3DF3BF0A" w14:textId="77777777" w:rsidR="00B865D8" w:rsidRDefault="00B865D8" w:rsidP="00B865D8">
            <w:pPr>
              <w:pStyle w:val="ListParagraph"/>
              <w:spacing w:before="100" w:beforeAutospacing="1" w:after="100" w:afterAutospacing="1"/>
              <w:ind w:left="0"/>
              <w:rPr>
                <w:rFonts w:ascii="Courier New" w:eastAsia="Times New Roman" w:hAnsi="Courier New" w:cs="Courier New"/>
                <w:bCs/>
                <w:color w:val="002060"/>
                <w:sz w:val="28"/>
                <w:szCs w:val="28"/>
              </w:rPr>
            </w:pPr>
          </w:p>
          <w:p w14:paraId="192B661C" w14:textId="77777777" w:rsidR="00077B61" w:rsidRDefault="00077B61" w:rsidP="00B865D8">
            <w:pPr>
              <w:pStyle w:val="ListParagraph"/>
              <w:spacing w:before="100" w:beforeAutospacing="1" w:after="100" w:afterAutospacing="1"/>
              <w:ind w:left="0"/>
              <w:rPr>
                <w:rFonts w:ascii="Courier New" w:eastAsia="Times New Roman" w:hAnsi="Courier New" w:cs="Courier New"/>
                <w:bCs/>
                <w:color w:val="002060"/>
                <w:sz w:val="28"/>
                <w:szCs w:val="28"/>
              </w:rPr>
            </w:pPr>
          </w:p>
          <w:p w14:paraId="5D932BD7" w14:textId="77777777" w:rsidR="00077B61" w:rsidRPr="00077B61" w:rsidRDefault="00077B61" w:rsidP="00B865D8">
            <w:pPr>
              <w:pStyle w:val="ListParagraph"/>
              <w:spacing w:before="100" w:beforeAutospacing="1" w:after="100" w:afterAutospacing="1"/>
              <w:ind w:left="0"/>
              <w:rPr>
                <w:rFonts w:ascii="Courier New" w:eastAsia="Times New Roman" w:hAnsi="Courier New" w:cs="Courier New"/>
                <w:bCs/>
                <w:color w:val="002060"/>
                <w:sz w:val="28"/>
                <w:szCs w:val="28"/>
              </w:rPr>
            </w:pPr>
          </w:p>
          <w:p w14:paraId="425277EB" w14:textId="50594AAC" w:rsidR="00077B61" w:rsidRPr="00924FC3" w:rsidRDefault="00077B61" w:rsidP="00B865D8">
            <w:pPr>
              <w:pStyle w:val="ListParagraph"/>
              <w:spacing w:before="100" w:beforeAutospacing="1" w:after="100" w:afterAutospacing="1"/>
              <w:ind w:left="0"/>
              <w:rPr>
                <w:rFonts w:ascii="Courier New" w:eastAsia="Times New Roman" w:hAnsi="Courier New" w:cs="Courier New"/>
                <w:b/>
                <w:color w:val="002060"/>
                <w:sz w:val="28"/>
                <w:szCs w:val="28"/>
              </w:rPr>
            </w:pPr>
            <w:r w:rsidRPr="00924FC3">
              <w:rPr>
                <w:rFonts w:ascii="Courier New" w:eastAsia="Times New Roman" w:hAnsi="Courier New" w:cs="Courier New"/>
                <w:b/>
                <w:color w:val="002060"/>
                <w:sz w:val="28"/>
                <w:szCs w:val="28"/>
              </w:rPr>
              <w:t xml:space="preserve">--  Number of passengers by age </w:t>
            </w:r>
          </w:p>
          <w:p w14:paraId="4F05ABFE"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SELECT ALL</w:t>
            </w:r>
          </w:p>
          <w:p w14:paraId="27A40FB5"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 CAST(age AS FLOAT) as PASSENGER_AGE,</w:t>
            </w:r>
          </w:p>
          <w:p w14:paraId="5BFB63D3"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 count(id) as PASS_COUNT</w:t>
            </w:r>
          </w:p>
          <w:p w14:paraId="56318405"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from </w:t>
            </w:r>
          </w:p>
          <w:p w14:paraId="44A2A303"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titanic</w:t>
            </w:r>
          </w:p>
          <w:p w14:paraId="2E5472D9"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 WHERE age IS NOT NULL</w:t>
            </w:r>
          </w:p>
          <w:p w14:paraId="78C6B09E"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GROUP BY age</w:t>
            </w:r>
          </w:p>
          <w:p w14:paraId="797289AB"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ORDER BY </w:t>
            </w:r>
          </w:p>
          <w:p w14:paraId="3A185118"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  PASSENGER_AGE DESC </w:t>
            </w:r>
          </w:p>
          <w:p w14:paraId="51EBD5D1"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w:t>
            </w:r>
          </w:p>
          <w:p w14:paraId="5F76936F"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p>
          <w:p w14:paraId="6302E15D" w14:textId="77777777" w:rsid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p>
          <w:p w14:paraId="6AE0C45B" w14:textId="77777777" w:rsid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p>
          <w:p w14:paraId="7F96F1E9" w14:textId="77777777" w:rsid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p>
          <w:p w14:paraId="0406BA10" w14:textId="77777777" w:rsid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p>
          <w:p w14:paraId="554B91AA" w14:textId="6B523F6A" w:rsidR="00077B61" w:rsidRPr="00924FC3" w:rsidRDefault="00077B61" w:rsidP="00077B61">
            <w:pPr>
              <w:pStyle w:val="ListParagraph"/>
              <w:spacing w:before="100" w:beforeAutospacing="1" w:after="100" w:afterAutospacing="1"/>
              <w:ind w:left="0"/>
              <w:rPr>
                <w:rFonts w:ascii="Courier New" w:eastAsia="Times New Roman" w:hAnsi="Courier New" w:cs="Courier New"/>
                <w:b/>
                <w:color w:val="002060"/>
                <w:sz w:val="28"/>
                <w:szCs w:val="28"/>
              </w:rPr>
            </w:pPr>
            <w:r w:rsidRPr="00924FC3">
              <w:rPr>
                <w:rFonts w:ascii="Courier New" w:eastAsia="Times New Roman" w:hAnsi="Courier New" w:cs="Courier New"/>
                <w:b/>
                <w:color w:val="002060"/>
                <w:sz w:val="28"/>
                <w:szCs w:val="28"/>
              </w:rPr>
              <w:lastRenderedPageBreak/>
              <w:t xml:space="preserve">-- show passenger counts by survived? and age   </w:t>
            </w:r>
          </w:p>
          <w:p w14:paraId="008C970A"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SELECT ALL</w:t>
            </w:r>
          </w:p>
          <w:p w14:paraId="2C8AFD7A"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 CAST(age AS FLOAT) as PASSENGER_AGE,</w:t>
            </w:r>
          </w:p>
          <w:p w14:paraId="6B2AF68E"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 (case when survived = 1 then "Yes" else "No" end) as 'Survived?', </w:t>
            </w:r>
          </w:p>
          <w:p w14:paraId="6A4184A1"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 count(id) as PASS_COUNT</w:t>
            </w:r>
          </w:p>
          <w:p w14:paraId="6E8A1164"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from </w:t>
            </w:r>
          </w:p>
          <w:p w14:paraId="41CA21AA"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titanic</w:t>
            </w:r>
          </w:p>
          <w:p w14:paraId="027A45D0"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 WHERE age IS NOT NULL</w:t>
            </w:r>
          </w:p>
          <w:p w14:paraId="27D4E1E1"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GROUP BY age</w:t>
            </w:r>
          </w:p>
          <w:p w14:paraId="2CEA39C0"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ORDER BY </w:t>
            </w:r>
          </w:p>
          <w:p w14:paraId="30B65065" w14:textId="77777777"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 xml:space="preserve">  PASSENGER_AGE, 'Survived?'</w:t>
            </w:r>
          </w:p>
          <w:p w14:paraId="1BB34691" w14:textId="5D36FDC5" w:rsidR="00077B61" w:rsidRPr="00077B61"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077B61">
              <w:rPr>
                <w:rFonts w:ascii="Courier New" w:eastAsia="Times New Roman" w:hAnsi="Courier New" w:cs="Courier New"/>
                <w:bCs/>
                <w:color w:val="002060"/>
                <w:sz w:val="28"/>
                <w:szCs w:val="28"/>
              </w:rPr>
              <w:t>;</w:t>
            </w:r>
          </w:p>
          <w:p w14:paraId="0F5C3DFC" w14:textId="6283A362" w:rsidR="00924FC3" w:rsidRPr="00077B61" w:rsidRDefault="00924FC3" w:rsidP="00077B61">
            <w:pPr>
              <w:pStyle w:val="ListParagraph"/>
              <w:spacing w:before="100" w:beforeAutospacing="1" w:after="100" w:afterAutospacing="1"/>
              <w:ind w:left="0"/>
              <w:rPr>
                <w:rFonts w:ascii="Courier New" w:eastAsia="Times New Roman" w:hAnsi="Courier New" w:cs="Courier New"/>
                <w:b/>
                <w:color w:val="002060"/>
                <w:sz w:val="28"/>
                <w:szCs w:val="28"/>
              </w:rPr>
            </w:pPr>
            <w:r>
              <w:rPr>
                <w:rFonts w:ascii="Courier New" w:eastAsia="Times New Roman" w:hAnsi="Courier New" w:cs="Courier New"/>
                <w:b/>
                <w:color w:val="002060"/>
                <w:sz w:val="28"/>
                <w:szCs w:val="28"/>
              </w:rPr>
              <w:br/>
              <w:t xml:space="preserve">-- all female passengers sorted by cabin class </w:t>
            </w:r>
          </w:p>
          <w:p w14:paraId="2B5AE215" w14:textId="77777777" w:rsidR="00077B61" w:rsidRPr="00924FC3"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924FC3">
              <w:rPr>
                <w:rFonts w:ascii="Courier New" w:eastAsia="Times New Roman" w:hAnsi="Courier New" w:cs="Courier New"/>
                <w:bCs/>
                <w:color w:val="002060"/>
                <w:sz w:val="28"/>
                <w:szCs w:val="28"/>
              </w:rPr>
              <w:t xml:space="preserve">SELECT </w:t>
            </w:r>
          </w:p>
          <w:p w14:paraId="589FFB6C" w14:textId="77777777" w:rsidR="00077B61" w:rsidRPr="00924FC3" w:rsidRDefault="00077B61" w:rsidP="00077B61">
            <w:pPr>
              <w:pStyle w:val="ListParagraph"/>
              <w:spacing w:before="100" w:beforeAutospacing="1" w:after="100" w:afterAutospacing="1"/>
              <w:rPr>
                <w:rFonts w:ascii="Courier New" w:eastAsia="Times New Roman" w:hAnsi="Courier New" w:cs="Courier New"/>
                <w:bCs/>
                <w:color w:val="002060"/>
                <w:sz w:val="28"/>
                <w:szCs w:val="28"/>
              </w:rPr>
            </w:pPr>
            <w:r w:rsidRPr="00924FC3">
              <w:rPr>
                <w:rFonts w:ascii="Courier New" w:eastAsia="Times New Roman" w:hAnsi="Courier New" w:cs="Courier New"/>
                <w:bCs/>
                <w:color w:val="002060"/>
                <w:sz w:val="28"/>
                <w:szCs w:val="28"/>
              </w:rPr>
              <w:t xml:space="preserve">* </w:t>
            </w:r>
          </w:p>
          <w:p w14:paraId="0C7D3621" w14:textId="3B1FFE65" w:rsidR="00077B61" w:rsidRPr="00924FC3" w:rsidRDefault="00924FC3"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924FC3">
              <w:rPr>
                <w:rFonts w:ascii="Courier New" w:eastAsia="Times New Roman" w:hAnsi="Courier New" w:cs="Courier New"/>
                <w:bCs/>
                <w:color w:val="002060"/>
                <w:sz w:val="28"/>
                <w:szCs w:val="28"/>
              </w:rPr>
              <w:t>FROM</w:t>
            </w:r>
          </w:p>
          <w:p w14:paraId="3A9245F0" w14:textId="5F2BEAC7" w:rsidR="00077B61" w:rsidRPr="00924FC3"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924FC3">
              <w:rPr>
                <w:rFonts w:ascii="Courier New" w:eastAsia="Times New Roman" w:hAnsi="Courier New" w:cs="Courier New"/>
                <w:bCs/>
                <w:color w:val="002060"/>
                <w:sz w:val="28"/>
                <w:szCs w:val="28"/>
              </w:rPr>
              <w:t xml:space="preserve">   titanic</w:t>
            </w:r>
          </w:p>
          <w:p w14:paraId="1891D9A3" w14:textId="5A32DF5D" w:rsidR="00077B61" w:rsidRPr="00924FC3" w:rsidRDefault="00924FC3" w:rsidP="00077B61">
            <w:pPr>
              <w:pStyle w:val="ListParagraph"/>
              <w:spacing w:before="100" w:beforeAutospacing="1" w:after="100" w:afterAutospacing="1"/>
              <w:ind w:left="0"/>
              <w:rPr>
                <w:rFonts w:ascii="Courier New" w:eastAsia="Times New Roman" w:hAnsi="Courier New" w:cs="Courier New"/>
                <w:bCs/>
                <w:color w:val="002060"/>
                <w:sz w:val="28"/>
                <w:szCs w:val="28"/>
              </w:rPr>
            </w:pPr>
            <w:proofErr w:type="gramStart"/>
            <w:r w:rsidRPr="00924FC3">
              <w:rPr>
                <w:rFonts w:ascii="Courier New" w:eastAsia="Times New Roman" w:hAnsi="Courier New" w:cs="Courier New"/>
                <w:bCs/>
                <w:color w:val="002060"/>
                <w:sz w:val="28"/>
                <w:szCs w:val="28"/>
              </w:rPr>
              <w:t>WHERE</w:t>
            </w:r>
            <w:proofErr w:type="gramEnd"/>
            <w:r w:rsidRPr="00924FC3">
              <w:rPr>
                <w:rFonts w:ascii="Courier New" w:eastAsia="Times New Roman" w:hAnsi="Courier New" w:cs="Courier New"/>
                <w:bCs/>
                <w:color w:val="002060"/>
                <w:sz w:val="28"/>
                <w:szCs w:val="28"/>
              </w:rPr>
              <w:t xml:space="preserve"> </w:t>
            </w:r>
          </w:p>
          <w:p w14:paraId="2E5706B3" w14:textId="3CC5DFBB" w:rsidR="00077B61" w:rsidRPr="00924FC3" w:rsidRDefault="00924FC3"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924FC3">
              <w:rPr>
                <w:rFonts w:ascii="Courier New" w:eastAsia="Times New Roman" w:hAnsi="Courier New" w:cs="Courier New"/>
                <w:bCs/>
                <w:color w:val="002060"/>
                <w:sz w:val="28"/>
                <w:szCs w:val="28"/>
              </w:rPr>
              <w:t xml:space="preserve">   </w:t>
            </w:r>
            <w:r w:rsidR="00077B61" w:rsidRPr="00924FC3">
              <w:rPr>
                <w:rFonts w:ascii="Courier New" w:eastAsia="Times New Roman" w:hAnsi="Courier New" w:cs="Courier New"/>
                <w:bCs/>
                <w:color w:val="002060"/>
                <w:sz w:val="28"/>
                <w:szCs w:val="28"/>
              </w:rPr>
              <w:t xml:space="preserve">gender = 'female' </w:t>
            </w:r>
          </w:p>
          <w:p w14:paraId="5BA8DB9D" w14:textId="77777777" w:rsidR="00077B61" w:rsidRPr="00924FC3"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924FC3">
              <w:rPr>
                <w:rFonts w:ascii="Courier New" w:eastAsia="Times New Roman" w:hAnsi="Courier New" w:cs="Courier New"/>
                <w:bCs/>
                <w:color w:val="002060"/>
                <w:sz w:val="28"/>
                <w:szCs w:val="28"/>
              </w:rPr>
              <w:t xml:space="preserve">ORDER BY </w:t>
            </w:r>
          </w:p>
          <w:p w14:paraId="77FE0706" w14:textId="5226B4FD" w:rsidR="00077B61" w:rsidRPr="00924FC3" w:rsidRDefault="00924FC3"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924FC3">
              <w:rPr>
                <w:rFonts w:ascii="Courier New" w:eastAsia="Times New Roman" w:hAnsi="Courier New" w:cs="Courier New"/>
                <w:bCs/>
                <w:color w:val="002060"/>
                <w:sz w:val="28"/>
                <w:szCs w:val="28"/>
              </w:rPr>
              <w:t xml:space="preserve">    </w:t>
            </w:r>
            <w:proofErr w:type="spellStart"/>
            <w:r w:rsidR="00077B61" w:rsidRPr="00924FC3">
              <w:rPr>
                <w:rFonts w:ascii="Courier New" w:eastAsia="Times New Roman" w:hAnsi="Courier New" w:cs="Courier New"/>
                <w:bCs/>
                <w:color w:val="002060"/>
                <w:sz w:val="28"/>
                <w:szCs w:val="28"/>
              </w:rPr>
              <w:t>pass_class</w:t>
            </w:r>
            <w:proofErr w:type="spellEnd"/>
          </w:p>
          <w:p w14:paraId="45E4B605" w14:textId="67606E15" w:rsidR="00B865D8" w:rsidRPr="00924FC3" w:rsidRDefault="00077B61" w:rsidP="00077B61">
            <w:pPr>
              <w:pStyle w:val="ListParagraph"/>
              <w:spacing w:before="100" w:beforeAutospacing="1" w:after="100" w:afterAutospacing="1"/>
              <w:ind w:left="0"/>
              <w:rPr>
                <w:rFonts w:ascii="Courier New" w:eastAsia="Times New Roman" w:hAnsi="Courier New" w:cs="Courier New"/>
                <w:bCs/>
                <w:color w:val="002060"/>
                <w:sz w:val="28"/>
                <w:szCs w:val="28"/>
              </w:rPr>
            </w:pPr>
            <w:r w:rsidRPr="00924FC3">
              <w:rPr>
                <w:rFonts w:ascii="Courier New" w:eastAsia="Times New Roman" w:hAnsi="Courier New" w:cs="Courier New"/>
                <w:bCs/>
                <w:color w:val="002060"/>
                <w:sz w:val="28"/>
                <w:szCs w:val="28"/>
              </w:rPr>
              <w:t>;</w:t>
            </w:r>
          </w:p>
          <w:p w14:paraId="0BEC0DE2" w14:textId="77777777" w:rsidR="00B865D8" w:rsidRPr="00214798" w:rsidRDefault="00B865D8" w:rsidP="00B865D8">
            <w:pPr>
              <w:pStyle w:val="ListParagraph"/>
              <w:spacing w:before="100" w:beforeAutospacing="1" w:after="100" w:afterAutospacing="1"/>
              <w:ind w:left="0"/>
              <w:rPr>
                <w:rFonts w:ascii="Courier New" w:eastAsia="Times New Roman" w:hAnsi="Courier New" w:cs="Courier New"/>
                <w:b/>
                <w:color w:val="002060"/>
              </w:rPr>
            </w:pPr>
          </w:p>
          <w:p w14:paraId="3CC75BCE" w14:textId="29CB7DDA" w:rsidR="00214798" w:rsidRPr="00214798" w:rsidRDefault="00214798" w:rsidP="00214798">
            <w:pPr>
              <w:spacing w:before="100" w:beforeAutospacing="1" w:after="100" w:afterAutospacing="1"/>
              <w:rPr>
                <w:rFonts w:ascii="Courier New" w:eastAsia="Times New Roman" w:hAnsi="Courier New" w:cs="Courier New"/>
                <w:b/>
                <w:color w:val="002060"/>
                <w:sz w:val="28"/>
                <w:szCs w:val="28"/>
              </w:rPr>
            </w:pPr>
            <w:r w:rsidRPr="00214798">
              <w:rPr>
                <w:rFonts w:ascii="Courier New" w:eastAsia="Times New Roman" w:hAnsi="Courier New" w:cs="Courier New"/>
                <w:b/>
                <w:color w:val="002060"/>
                <w:sz w:val="28"/>
                <w:szCs w:val="28"/>
              </w:rPr>
              <w:t xml:space="preserve">-- Survival count by </w:t>
            </w:r>
            <w:r>
              <w:rPr>
                <w:rFonts w:ascii="Courier New" w:eastAsia="Times New Roman" w:hAnsi="Courier New" w:cs="Courier New"/>
                <w:b/>
                <w:color w:val="002060"/>
                <w:sz w:val="28"/>
                <w:szCs w:val="28"/>
              </w:rPr>
              <w:t xml:space="preserve">cabin class </w:t>
            </w:r>
          </w:p>
          <w:p w14:paraId="6FB22675" w14:textId="77777777" w:rsidR="00214798" w:rsidRPr="00214798" w:rsidRDefault="00214798" w:rsidP="00214798">
            <w:pPr>
              <w:pStyle w:val="ListParagraph"/>
              <w:spacing w:before="100" w:beforeAutospacing="1" w:after="100" w:afterAutospacing="1"/>
              <w:ind w:left="0"/>
              <w:rPr>
                <w:rFonts w:ascii="Courier New" w:eastAsia="Times New Roman" w:hAnsi="Courier New" w:cs="Courier New"/>
                <w:bCs/>
                <w:color w:val="002060"/>
                <w:sz w:val="28"/>
                <w:szCs w:val="28"/>
              </w:rPr>
            </w:pPr>
            <w:r w:rsidRPr="00214798">
              <w:rPr>
                <w:rFonts w:ascii="Courier New" w:eastAsia="Times New Roman" w:hAnsi="Courier New" w:cs="Courier New"/>
                <w:bCs/>
                <w:color w:val="002060"/>
                <w:sz w:val="28"/>
                <w:szCs w:val="28"/>
              </w:rPr>
              <w:t>SELECT ALL</w:t>
            </w:r>
          </w:p>
          <w:p w14:paraId="207A46D3" w14:textId="77777777" w:rsidR="00214798" w:rsidRPr="00214798" w:rsidRDefault="00214798" w:rsidP="00214798">
            <w:pPr>
              <w:pStyle w:val="ListParagraph"/>
              <w:spacing w:before="100" w:beforeAutospacing="1" w:after="100" w:afterAutospacing="1"/>
              <w:ind w:left="0"/>
              <w:rPr>
                <w:rFonts w:ascii="Courier New" w:eastAsia="Times New Roman" w:hAnsi="Courier New" w:cs="Courier New"/>
                <w:bCs/>
                <w:color w:val="002060"/>
                <w:sz w:val="28"/>
                <w:szCs w:val="28"/>
              </w:rPr>
            </w:pPr>
            <w:r w:rsidRPr="00214798">
              <w:rPr>
                <w:rFonts w:ascii="Courier New" w:eastAsia="Times New Roman" w:hAnsi="Courier New" w:cs="Courier New"/>
                <w:bCs/>
                <w:color w:val="002060"/>
                <w:sz w:val="28"/>
                <w:szCs w:val="28"/>
              </w:rPr>
              <w:t xml:space="preserve">  </w:t>
            </w:r>
            <w:proofErr w:type="spellStart"/>
            <w:r w:rsidRPr="00214798">
              <w:rPr>
                <w:rFonts w:ascii="Courier New" w:eastAsia="Times New Roman" w:hAnsi="Courier New" w:cs="Courier New"/>
                <w:bCs/>
                <w:color w:val="002060"/>
                <w:sz w:val="28"/>
                <w:szCs w:val="28"/>
              </w:rPr>
              <w:t>pass_class</w:t>
            </w:r>
            <w:proofErr w:type="spellEnd"/>
            <w:r w:rsidRPr="00214798">
              <w:rPr>
                <w:rFonts w:ascii="Courier New" w:eastAsia="Times New Roman" w:hAnsi="Courier New" w:cs="Courier New"/>
                <w:bCs/>
                <w:color w:val="002060"/>
                <w:sz w:val="28"/>
                <w:szCs w:val="28"/>
              </w:rPr>
              <w:t xml:space="preserve"> as "Cabin Class", </w:t>
            </w:r>
          </w:p>
          <w:p w14:paraId="0DFBCAEC" w14:textId="77777777" w:rsidR="00214798" w:rsidRPr="00214798" w:rsidRDefault="00214798" w:rsidP="00214798">
            <w:pPr>
              <w:pStyle w:val="ListParagraph"/>
              <w:spacing w:before="100" w:beforeAutospacing="1" w:after="100" w:afterAutospacing="1"/>
              <w:ind w:left="0"/>
              <w:rPr>
                <w:rFonts w:ascii="Courier New" w:eastAsia="Times New Roman" w:hAnsi="Courier New" w:cs="Courier New"/>
                <w:bCs/>
                <w:color w:val="002060"/>
                <w:sz w:val="28"/>
                <w:szCs w:val="28"/>
              </w:rPr>
            </w:pPr>
            <w:r w:rsidRPr="00214798">
              <w:rPr>
                <w:rFonts w:ascii="Courier New" w:eastAsia="Times New Roman" w:hAnsi="Courier New" w:cs="Courier New"/>
                <w:bCs/>
                <w:color w:val="002060"/>
                <w:sz w:val="28"/>
                <w:szCs w:val="28"/>
              </w:rPr>
              <w:t xml:space="preserve"> (case when survived = 1 then "Yes" else "No" end) as 'Survived?', </w:t>
            </w:r>
          </w:p>
          <w:p w14:paraId="0FA4710A" w14:textId="77777777" w:rsidR="00214798" w:rsidRPr="00214798" w:rsidRDefault="00214798" w:rsidP="00214798">
            <w:pPr>
              <w:pStyle w:val="ListParagraph"/>
              <w:spacing w:before="100" w:beforeAutospacing="1" w:after="100" w:afterAutospacing="1"/>
              <w:ind w:left="0"/>
              <w:rPr>
                <w:rFonts w:ascii="Courier New" w:eastAsia="Times New Roman" w:hAnsi="Courier New" w:cs="Courier New"/>
                <w:bCs/>
                <w:color w:val="002060"/>
                <w:sz w:val="28"/>
                <w:szCs w:val="28"/>
              </w:rPr>
            </w:pPr>
            <w:r w:rsidRPr="00214798">
              <w:rPr>
                <w:rFonts w:ascii="Courier New" w:eastAsia="Times New Roman" w:hAnsi="Courier New" w:cs="Courier New"/>
                <w:bCs/>
                <w:color w:val="002060"/>
                <w:sz w:val="28"/>
                <w:szCs w:val="28"/>
              </w:rPr>
              <w:t xml:space="preserve"> count(id) as PASS_COUNT</w:t>
            </w:r>
          </w:p>
          <w:p w14:paraId="3291540A" w14:textId="4BB27721" w:rsidR="00214798" w:rsidRPr="00214798" w:rsidRDefault="00214798" w:rsidP="00214798">
            <w:pPr>
              <w:pStyle w:val="ListParagraph"/>
              <w:spacing w:before="100" w:beforeAutospacing="1" w:after="100" w:afterAutospacing="1"/>
              <w:ind w:left="0"/>
              <w:rPr>
                <w:rFonts w:ascii="Courier New" w:eastAsia="Times New Roman" w:hAnsi="Courier New" w:cs="Courier New"/>
                <w:bCs/>
                <w:color w:val="002060"/>
                <w:sz w:val="28"/>
                <w:szCs w:val="28"/>
              </w:rPr>
            </w:pPr>
            <w:r>
              <w:rPr>
                <w:rFonts w:ascii="Courier New" w:eastAsia="Times New Roman" w:hAnsi="Courier New" w:cs="Courier New"/>
                <w:bCs/>
                <w:color w:val="002060"/>
                <w:sz w:val="28"/>
                <w:szCs w:val="28"/>
              </w:rPr>
              <w:t xml:space="preserve">FROM </w:t>
            </w:r>
          </w:p>
          <w:p w14:paraId="0C51E172" w14:textId="201B7A57" w:rsidR="00214798" w:rsidRPr="00214798" w:rsidRDefault="00EF1C82" w:rsidP="00214798">
            <w:pPr>
              <w:pStyle w:val="ListParagraph"/>
              <w:spacing w:before="100" w:beforeAutospacing="1" w:after="100" w:afterAutospacing="1"/>
              <w:ind w:left="0"/>
              <w:rPr>
                <w:rFonts w:ascii="Courier New" w:eastAsia="Times New Roman" w:hAnsi="Courier New" w:cs="Courier New"/>
                <w:bCs/>
                <w:color w:val="002060"/>
                <w:sz w:val="28"/>
                <w:szCs w:val="28"/>
              </w:rPr>
            </w:pPr>
            <w:r>
              <w:rPr>
                <w:rFonts w:ascii="Courier New" w:eastAsia="Times New Roman" w:hAnsi="Courier New" w:cs="Courier New"/>
                <w:bCs/>
                <w:color w:val="002060"/>
                <w:sz w:val="28"/>
                <w:szCs w:val="28"/>
              </w:rPr>
              <w:t xml:space="preserve">    </w:t>
            </w:r>
            <w:r w:rsidR="00214798" w:rsidRPr="00214798">
              <w:rPr>
                <w:rFonts w:ascii="Courier New" w:eastAsia="Times New Roman" w:hAnsi="Courier New" w:cs="Courier New"/>
                <w:bCs/>
                <w:color w:val="002060"/>
                <w:sz w:val="28"/>
                <w:szCs w:val="28"/>
              </w:rPr>
              <w:t>titanic</w:t>
            </w:r>
          </w:p>
          <w:p w14:paraId="6178B215" w14:textId="77777777" w:rsidR="00214798" w:rsidRPr="00214798" w:rsidRDefault="00214798" w:rsidP="00214798">
            <w:pPr>
              <w:pStyle w:val="ListParagraph"/>
              <w:spacing w:before="100" w:beforeAutospacing="1" w:after="100" w:afterAutospacing="1"/>
              <w:ind w:left="0"/>
              <w:rPr>
                <w:rFonts w:ascii="Courier New" w:eastAsia="Times New Roman" w:hAnsi="Courier New" w:cs="Courier New"/>
                <w:bCs/>
                <w:color w:val="002060"/>
                <w:sz w:val="28"/>
                <w:szCs w:val="28"/>
              </w:rPr>
            </w:pPr>
            <w:r w:rsidRPr="00214798">
              <w:rPr>
                <w:rFonts w:ascii="Courier New" w:eastAsia="Times New Roman" w:hAnsi="Courier New" w:cs="Courier New"/>
                <w:bCs/>
                <w:color w:val="002060"/>
                <w:sz w:val="28"/>
                <w:szCs w:val="28"/>
              </w:rPr>
              <w:t xml:space="preserve">GROUP BY  </w:t>
            </w:r>
          </w:p>
          <w:p w14:paraId="6E54B1B5" w14:textId="77777777" w:rsidR="00214798" w:rsidRPr="00214798" w:rsidRDefault="00214798" w:rsidP="00214798">
            <w:pPr>
              <w:pStyle w:val="ListParagraph"/>
              <w:spacing w:before="100" w:beforeAutospacing="1" w:after="100" w:afterAutospacing="1"/>
              <w:ind w:left="0"/>
              <w:rPr>
                <w:rFonts w:ascii="Courier New" w:eastAsia="Times New Roman" w:hAnsi="Courier New" w:cs="Courier New"/>
                <w:bCs/>
                <w:color w:val="002060"/>
                <w:sz w:val="28"/>
                <w:szCs w:val="28"/>
              </w:rPr>
            </w:pPr>
            <w:r w:rsidRPr="00214798">
              <w:rPr>
                <w:rFonts w:ascii="Courier New" w:eastAsia="Times New Roman" w:hAnsi="Courier New" w:cs="Courier New"/>
                <w:bCs/>
                <w:color w:val="002060"/>
                <w:sz w:val="28"/>
                <w:szCs w:val="28"/>
              </w:rPr>
              <w:t xml:space="preserve">    </w:t>
            </w:r>
            <w:proofErr w:type="spellStart"/>
            <w:r w:rsidRPr="00214798">
              <w:rPr>
                <w:rFonts w:ascii="Courier New" w:eastAsia="Times New Roman" w:hAnsi="Courier New" w:cs="Courier New"/>
                <w:bCs/>
                <w:color w:val="002060"/>
                <w:sz w:val="28"/>
                <w:szCs w:val="28"/>
              </w:rPr>
              <w:t>pass_class</w:t>
            </w:r>
            <w:proofErr w:type="spellEnd"/>
          </w:p>
          <w:p w14:paraId="4232640A" w14:textId="77777777" w:rsidR="00214798" w:rsidRPr="00214798" w:rsidRDefault="00214798" w:rsidP="00214798">
            <w:pPr>
              <w:pStyle w:val="ListParagraph"/>
              <w:spacing w:before="100" w:beforeAutospacing="1" w:after="100" w:afterAutospacing="1"/>
              <w:ind w:left="0"/>
              <w:rPr>
                <w:rFonts w:ascii="Courier New" w:eastAsia="Times New Roman" w:hAnsi="Courier New" w:cs="Courier New"/>
                <w:bCs/>
                <w:color w:val="002060"/>
                <w:sz w:val="28"/>
                <w:szCs w:val="28"/>
              </w:rPr>
            </w:pPr>
            <w:r w:rsidRPr="00214798">
              <w:rPr>
                <w:rFonts w:ascii="Courier New" w:eastAsia="Times New Roman" w:hAnsi="Courier New" w:cs="Courier New"/>
                <w:bCs/>
                <w:color w:val="002060"/>
                <w:sz w:val="28"/>
                <w:szCs w:val="28"/>
              </w:rPr>
              <w:t xml:space="preserve">ORDER BY </w:t>
            </w:r>
          </w:p>
          <w:p w14:paraId="2234B411" w14:textId="77777777" w:rsidR="00214798" w:rsidRPr="00214798" w:rsidRDefault="00214798" w:rsidP="00214798">
            <w:pPr>
              <w:pStyle w:val="ListParagraph"/>
              <w:spacing w:before="100" w:beforeAutospacing="1" w:after="100" w:afterAutospacing="1"/>
              <w:ind w:left="0"/>
              <w:rPr>
                <w:rFonts w:ascii="Courier New" w:eastAsia="Times New Roman" w:hAnsi="Courier New" w:cs="Courier New"/>
                <w:bCs/>
                <w:color w:val="002060"/>
                <w:sz w:val="28"/>
                <w:szCs w:val="28"/>
              </w:rPr>
            </w:pPr>
            <w:r w:rsidRPr="00214798">
              <w:rPr>
                <w:rFonts w:ascii="Courier New" w:eastAsia="Times New Roman" w:hAnsi="Courier New" w:cs="Courier New"/>
                <w:bCs/>
                <w:color w:val="002060"/>
                <w:sz w:val="28"/>
                <w:szCs w:val="28"/>
              </w:rPr>
              <w:t xml:space="preserve">  </w:t>
            </w:r>
            <w:proofErr w:type="spellStart"/>
            <w:r w:rsidRPr="00214798">
              <w:rPr>
                <w:rFonts w:ascii="Courier New" w:eastAsia="Times New Roman" w:hAnsi="Courier New" w:cs="Courier New"/>
                <w:bCs/>
                <w:color w:val="002060"/>
                <w:sz w:val="28"/>
                <w:szCs w:val="28"/>
              </w:rPr>
              <w:t>pass_class</w:t>
            </w:r>
            <w:proofErr w:type="spellEnd"/>
          </w:p>
          <w:p w14:paraId="7F5FA8C0" w14:textId="77777777" w:rsidR="00214798" w:rsidRDefault="00214798" w:rsidP="00214798">
            <w:pPr>
              <w:pStyle w:val="ListParagraph"/>
              <w:spacing w:before="100" w:beforeAutospacing="1" w:after="100" w:afterAutospacing="1"/>
              <w:ind w:left="0"/>
              <w:rPr>
                <w:rFonts w:ascii="Courier New" w:eastAsia="Times New Roman" w:hAnsi="Courier New" w:cs="Courier New"/>
                <w:bCs/>
                <w:color w:val="002060"/>
                <w:sz w:val="28"/>
                <w:szCs w:val="28"/>
              </w:rPr>
            </w:pPr>
            <w:r w:rsidRPr="00214798">
              <w:rPr>
                <w:rFonts w:ascii="Courier New" w:eastAsia="Times New Roman" w:hAnsi="Courier New" w:cs="Courier New"/>
                <w:bCs/>
                <w:color w:val="002060"/>
                <w:sz w:val="28"/>
                <w:szCs w:val="28"/>
              </w:rPr>
              <w:t>;</w:t>
            </w:r>
          </w:p>
          <w:p w14:paraId="23EA5065" w14:textId="77777777" w:rsidR="00EF1C82" w:rsidRDefault="00EF1C82" w:rsidP="00214798">
            <w:pPr>
              <w:pStyle w:val="ListParagraph"/>
              <w:spacing w:before="100" w:beforeAutospacing="1" w:after="100" w:afterAutospacing="1"/>
              <w:ind w:left="0"/>
              <w:rPr>
                <w:rFonts w:ascii="Arial" w:eastAsia="Times New Roman" w:hAnsi="Arial" w:cs="Arial"/>
                <w:b/>
                <w:color w:val="002060"/>
              </w:rPr>
            </w:pPr>
          </w:p>
          <w:p w14:paraId="17E1BCB7" w14:textId="77777777" w:rsidR="00EF1C82" w:rsidRDefault="00EF1C82" w:rsidP="00EF1C82">
            <w:pPr>
              <w:pStyle w:val="ListParagraph"/>
              <w:spacing w:before="100" w:beforeAutospacing="1" w:after="100" w:afterAutospacing="1"/>
              <w:ind w:left="0"/>
              <w:rPr>
                <w:rFonts w:ascii="Courier New" w:eastAsia="Times New Roman" w:hAnsi="Courier New" w:cs="Courier New"/>
                <w:b/>
                <w:color w:val="002060"/>
              </w:rPr>
            </w:pPr>
          </w:p>
          <w:p w14:paraId="194AA8F9" w14:textId="73D31E18" w:rsidR="00EF1C82" w:rsidRPr="0066004D" w:rsidRDefault="00EF1C82" w:rsidP="00EF1C82">
            <w:pPr>
              <w:pStyle w:val="ListParagraph"/>
              <w:spacing w:before="100" w:beforeAutospacing="1" w:after="100" w:afterAutospacing="1"/>
              <w:ind w:left="0"/>
              <w:rPr>
                <w:rFonts w:ascii="Courier New" w:eastAsia="Times New Roman" w:hAnsi="Courier New" w:cs="Courier New"/>
                <w:b/>
                <w:color w:val="002060"/>
              </w:rPr>
            </w:pPr>
            <w:r w:rsidRPr="0066004D">
              <w:rPr>
                <w:rFonts w:ascii="Courier New" w:eastAsia="Times New Roman" w:hAnsi="Courier New" w:cs="Courier New"/>
                <w:b/>
                <w:color w:val="002060"/>
                <w:sz w:val="28"/>
                <w:szCs w:val="28"/>
              </w:rPr>
              <w:t xml:space="preserve">-- Pull several fields based on </w:t>
            </w:r>
            <w:r w:rsidR="0066004D" w:rsidRPr="0066004D">
              <w:rPr>
                <w:rFonts w:ascii="Courier New" w:eastAsia="Times New Roman" w:hAnsi="Courier New" w:cs="Courier New"/>
                <w:b/>
                <w:color w:val="002060"/>
                <w:sz w:val="28"/>
                <w:szCs w:val="28"/>
              </w:rPr>
              <w:t>gender and survived?</w:t>
            </w:r>
          </w:p>
          <w:p w14:paraId="2E9E60EC"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SELECT </w:t>
            </w:r>
          </w:p>
          <w:p w14:paraId="0CF90645"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w:t>
            </w:r>
            <w:proofErr w:type="spellStart"/>
            <w:r w:rsidRPr="00EF1C82">
              <w:rPr>
                <w:rFonts w:ascii="Courier New" w:eastAsia="Times New Roman" w:hAnsi="Courier New" w:cs="Courier New"/>
                <w:bCs/>
                <w:color w:val="002060"/>
                <w:sz w:val="28"/>
                <w:szCs w:val="28"/>
              </w:rPr>
              <w:t>full_name</w:t>
            </w:r>
            <w:proofErr w:type="spellEnd"/>
            <w:r w:rsidRPr="00EF1C82">
              <w:rPr>
                <w:rFonts w:ascii="Courier New" w:eastAsia="Times New Roman" w:hAnsi="Courier New" w:cs="Courier New"/>
                <w:bCs/>
                <w:color w:val="002060"/>
                <w:sz w:val="28"/>
                <w:szCs w:val="28"/>
              </w:rPr>
              <w:t xml:space="preserve">, </w:t>
            </w:r>
          </w:p>
          <w:p w14:paraId="487231F3"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age, </w:t>
            </w:r>
          </w:p>
          <w:p w14:paraId="5FF3098C"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w:t>
            </w:r>
            <w:proofErr w:type="spellStart"/>
            <w:r w:rsidRPr="00EF1C82">
              <w:rPr>
                <w:rFonts w:ascii="Courier New" w:eastAsia="Times New Roman" w:hAnsi="Courier New" w:cs="Courier New"/>
                <w:bCs/>
                <w:color w:val="002060"/>
                <w:sz w:val="28"/>
                <w:szCs w:val="28"/>
              </w:rPr>
              <w:t>pass_class</w:t>
            </w:r>
            <w:proofErr w:type="spellEnd"/>
            <w:r w:rsidRPr="00EF1C82">
              <w:rPr>
                <w:rFonts w:ascii="Courier New" w:eastAsia="Times New Roman" w:hAnsi="Courier New" w:cs="Courier New"/>
                <w:bCs/>
                <w:color w:val="002060"/>
                <w:sz w:val="28"/>
                <w:szCs w:val="28"/>
              </w:rPr>
              <w:t>,</w:t>
            </w:r>
          </w:p>
          <w:p w14:paraId="09C22AA3"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w:t>
            </w:r>
            <w:proofErr w:type="spellStart"/>
            <w:r w:rsidRPr="00EF1C82">
              <w:rPr>
                <w:rFonts w:ascii="Courier New" w:eastAsia="Times New Roman" w:hAnsi="Courier New" w:cs="Courier New"/>
                <w:bCs/>
                <w:color w:val="002060"/>
                <w:sz w:val="28"/>
                <w:szCs w:val="28"/>
              </w:rPr>
              <w:t>ticket_cost</w:t>
            </w:r>
            <w:proofErr w:type="spellEnd"/>
            <w:r w:rsidRPr="00EF1C82">
              <w:rPr>
                <w:rFonts w:ascii="Courier New" w:eastAsia="Times New Roman" w:hAnsi="Courier New" w:cs="Courier New"/>
                <w:bCs/>
                <w:color w:val="002060"/>
                <w:sz w:val="28"/>
                <w:szCs w:val="28"/>
              </w:rPr>
              <w:t xml:space="preserve">, </w:t>
            </w:r>
          </w:p>
          <w:p w14:paraId="78EA5C78"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w:t>
            </w:r>
            <w:proofErr w:type="spellStart"/>
            <w:r w:rsidRPr="00EF1C82">
              <w:rPr>
                <w:rFonts w:ascii="Courier New" w:eastAsia="Times New Roman" w:hAnsi="Courier New" w:cs="Courier New"/>
                <w:bCs/>
                <w:color w:val="002060"/>
                <w:sz w:val="28"/>
                <w:szCs w:val="28"/>
              </w:rPr>
              <w:t>ticket_number</w:t>
            </w:r>
            <w:proofErr w:type="spellEnd"/>
            <w:r w:rsidRPr="00EF1C82">
              <w:rPr>
                <w:rFonts w:ascii="Courier New" w:eastAsia="Times New Roman" w:hAnsi="Courier New" w:cs="Courier New"/>
                <w:bCs/>
                <w:color w:val="002060"/>
                <w:sz w:val="28"/>
                <w:szCs w:val="28"/>
              </w:rPr>
              <w:t>,</w:t>
            </w:r>
          </w:p>
          <w:p w14:paraId="51EA5CB5"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w:t>
            </w:r>
            <w:proofErr w:type="spellStart"/>
            <w:r w:rsidRPr="00EF1C82">
              <w:rPr>
                <w:rFonts w:ascii="Courier New" w:eastAsia="Times New Roman" w:hAnsi="Courier New" w:cs="Courier New"/>
                <w:bCs/>
                <w:color w:val="002060"/>
                <w:sz w:val="28"/>
                <w:szCs w:val="28"/>
              </w:rPr>
              <w:t>port_of_embark</w:t>
            </w:r>
            <w:proofErr w:type="spellEnd"/>
          </w:p>
          <w:p w14:paraId="26F36200"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FROM </w:t>
            </w:r>
          </w:p>
          <w:p w14:paraId="62035019"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titanic</w:t>
            </w:r>
          </w:p>
          <w:p w14:paraId="3424AE77"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proofErr w:type="gramStart"/>
            <w:r w:rsidRPr="00EF1C82">
              <w:rPr>
                <w:rFonts w:ascii="Courier New" w:eastAsia="Times New Roman" w:hAnsi="Courier New" w:cs="Courier New"/>
                <w:bCs/>
                <w:color w:val="002060"/>
                <w:sz w:val="28"/>
                <w:szCs w:val="28"/>
              </w:rPr>
              <w:t>WHERE</w:t>
            </w:r>
            <w:proofErr w:type="gramEnd"/>
            <w:r w:rsidRPr="00EF1C82">
              <w:rPr>
                <w:rFonts w:ascii="Courier New" w:eastAsia="Times New Roman" w:hAnsi="Courier New" w:cs="Courier New"/>
                <w:bCs/>
                <w:color w:val="002060"/>
                <w:sz w:val="28"/>
                <w:szCs w:val="28"/>
              </w:rPr>
              <w:t xml:space="preserve"> </w:t>
            </w:r>
          </w:p>
          <w:p w14:paraId="7E45EDD5"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gender = 'male' and survived = 1</w:t>
            </w:r>
          </w:p>
          <w:p w14:paraId="5BC20614"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ORDER BY </w:t>
            </w:r>
          </w:p>
          <w:p w14:paraId="3D70174A"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w:t>
            </w:r>
            <w:proofErr w:type="spellStart"/>
            <w:r w:rsidRPr="00EF1C82">
              <w:rPr>
                <w:rFonts w:ascii="Courier New" w:eastAsia="Times New Roman" w:hAnsi="Courier New" w:cs="Courier New"/>
                <w:bCs/>
                <w:color w:val="002060"/>
                <w:sz w:val="28"/>
                <w:szCs w:val="28"/>
              </w:rPr>
              <w:t>full_name</w:t>
            </w:r>
            <w:proofErr w:type="spellEnd"/>
          </w:p>
          <w:p w14:paraId="103A4C8D"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w:t>
            </w:r>
          </w:p>
          <w:p w14:paraId="27976875"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p>
          <w:p w14:paraId="768F22EC"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SELECT </w:t>
            </w:r>
          </w:p>
          <w:p w14:paraId="6C3BB071"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w:t>
            </w:r>
            <w:proofErr w:type="spellStart"/>
            <w:r w:rsidRPr="00EF1C82">
              <w:rPr>
                <w:rFonts w:ascii="Courier New" w:eastAsia="Times New Roman" w:hAnsi="Courier New" w:cs="Courier New"/>
                <w:bCs/>
                <w:color w:val="002060"/>
                <w:sz w:val="28"/>
                <w:szCs w:val="28"/>
              </w:rPr>
              <w:t>full_name</w:t>
            </w:r>
            <w:proofErr w:type="spellEnd"/>
            <w:r w:rsidRPr="00EF1C82">
              <w:rPr>
                <w:rFonts w:ascii="Courier New" w:eastAsia="Times New Roman" w:hAnsi="Courier New" w:cs="Courier New"/>
                <w:bCs/>
                <w:color w:val="002060"/>
                <w:sz w:val="28"/>
                <w:szCs w:val="28"/>
              </w:rPr>
              <w:t xml:space="preserve">, </w:t>
            </w:r>
          </w:p>
          <w:p w14:paraId="48ECD0DE"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age, </w:t>
            </w:r>
          </w:p>
          <w:p w14:paraId="4015AB31"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w:t>
            </w:r>
            <w:proofErr w:type="spellStart"/>
            <w:r w:rsidRPr="00EF1C82">
              <w:rPr>
                <w:rFonts w:ascii="Courier New" w:eastAsia="Times New Roman" w:hAnsi="Courier New" w:cs="Courier New"/>
                <w:bCs/>
                <w:color w:val="002060"/>
                <w:sz w:val="28"/>
                <w:szCs w:val="28"/>
              </w:rPr>
              <w:t>pass_class</w:t>
            </w:r>
            <w:proofErr w:type="spellEnd"/>
            <w:r w:rsidRPr="00EF1C82">
              <w:rPr>
                <w:rFonts w:ascii="Courier New" w:eastAsia="Times New Roman" w:hAnsi="Courier New" w:cs="Courier New"/>
                <w:bCs/>
                <w:color w:val="002060"/>
                <w:sz w:val="28"/>
                <w:szCs w:val="28"/>
              </w:rPr>
              <w:t>,</w:t>
            </w:r>
          </w:p>
          <w:p w14:paraId="1A5548C6"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w:t>
            </w:r>
            <w:proofErr w:type="spellStart"/>
            <w:r w:rsidRPr="00EF1C82">
              <w:rPr>
                <w:rFonts w:ascii="Courier New" w:eastAsia="Times New Roman" w:hAnsi="Courier New" w:cs="Courier New"/>
                <w:bCs/>
                <w:color w:val="002060"/>
                <w:sz w:val="28"/>
                <w:szCs w:val="28"/>
              </w:rPr>
              <w:t>port_of_embark</w:t>
            </w:r>
            <w:proofErr w:type="spellEnd"/>
          </w:p>
          <w:p w14:paraId="54D5A2D4"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FROM </w:t>
            </w:r>
          </w:p>
          <w:p w14:paraId="22D4831F"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titanic</w:t>
            </w:r>
          </w:p>
          <w:p w14:paraId="4DB70983"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proofErr w:type="gramStart"/>
            <w:r w:rsidRPr="00EF1C82">
              <w:rPr>
                <w:rFonts w:ascii="Courier New" w:eastAsia="Times New Roman" w:hAnsi="Courier New" w:cs="Courier New"/>
                <w:bCs/>
                <w:color w:val="002060"/>
                <w:sz w:val="28"/>
                <w:szCs w:val="28"/>
              </w:rPr>
              <w:t>WHERE</w:t>
            </w:r>
            <w:proofErr w:type="gramEnd"/>
            <w:r w:rsidRPr="00EF1C82">
              <w:rPr>
                <w:rFonts w:ascii="Courier New" w:eastAsia="Times New Roman" w:hAnsi="Courier New" w:cs="Courier New"/>
                <w:bCs/>
                <w:color w:val="002060"/>
                <w:sz w:val="28"/>
                <w:szCs w:val="28"/>
              </w:rPr>
              <w:t xml:space="preserve"> </w:t>
            </w:r>
          </w:p>
          <w:p w14:paraId="01F4CAD9"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gender = 'female' and survived = 1</w:t>
            </w:r>
          </w:p>
          <w:p w14:paraId="27169BA9"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ORDER BY </w:t>
            </w:r>
          </w:p>
          <w:p w14:paraId="295E580C" w14:textId="77777777" w:rsidR="00EF1C82" w:rsidRPr="00EF1C82" w:rsidRDefault="00EF1C82" w:rsidP="00EF1C82">
            <w:pPr>
              <w:pStyle w:val="ListParagraph"/>
              <w:spacing w:before="100" w:beforeAutospacing="1" w:after="100" w:afterAutospacing="1"/>
              <w:ind w:left="0"/>
              <w:rPr>
                <w:rFonts w:ascii="Courier New" w:eastAsia="Times New Roman" w:hAnsi="Courier New" w:cs="Courier New"/>
                <w:bCs/>
                <w:color w:val="002060"/>
                <w:sz w:val="28"/>
                <w:szCs w:val="28"/>
              </w:rPr>
            </w:pPr>
            <w:r w:rsidRPr="00EF1C82">
              <w:rPr>
                <w:rFonts w:ascii="Courier New" w:eastAsia="Times New Roman" w:hAnsi="Courier New" w:cs="Courier New"/>
                <w:bCs/>
                <w:color w:val="002060"/>
                <w:sz w:val="28"/>
                <w:szCs w:val="28"/>
              </w:rPr>
              <w:t xml:space="preserve">  </w:t>
            </w:r>
            <w:proofErr w:type="spellStart"/>
            <w:r w:rsidRPr="00EF1C82">
              <w:rPr>
                <w:rFonts w:ascii="Courier New" w:eastAsia="Times New Roman" w:hAnsi="Courier New" w:cs="Courier New"/>
                <w:bCs/>
                <w:color w:val="002060"/>
                <w:sz w:val="28"/>
                <w:szCs w:val="28"/>
              </w:rPr>
              <w:t>full_name</w:t>
            </w:r>
            <w:proofErr w:type="spellEnd"/>
          </w:p>
          <w:p w14:paraId="49B64634" w14:textId="236490F0" w:rsidR="00EF1C82" w:rsidRDefault="00EF1C82" w:rsidP="00EF1C82">
            <w:pPr>
              <w:pStyle w:val="ListParagraph"/>
              <w:spacing w:before="100" w:beforeAutospacing="1" w:after="100" w:afterAutospacing="1"/>
              <w:ind w:left="0"/>
              <w:rPr>
                <w:rFonts w:ascii="Arial" w:eastAsia="Times New Roman" w:hAnsi="Arial" w:cs="Arial"/>
                <w:b/>
                <w:color w:val="002060"/>
              </w:rPr>
            </w:pPr>
            <w:r w:rsidRPr="00EF1C82">
              <w:rPr>
                <w:rFonts w:ascii="Courier New" w:eastAsia="Times New Roman" w:hAnsi="Courier New" w:cs="Courier New"/>
                <w:bCs/>
                <w:color w:val="002060"/>
                <w:sz w:val="28"/>
                <w:szCs w:val="28"/>
              </w:rPr>
              <w:t>;</w:t>
            </w:r>
          </w:p>
          <w:p w14:paraId="2CEE0B91" w14:textId="77777777" w:rsidR="00EF1C82" w:rsidRDefault="00EF1C82" w:rsidP="00EF1C82">
            <w:pPr>
              <w:pStyle w:val="ListParagraph"/>
              <w:spacing w:before="100" w:beforeAutospacing="1" w:after="100" w:afterAutospacing="1"/>
              <w:ind w:left="0"/>
              <w:rPr>
                <w:rFonts w:ascii="Arial" w:eastAsia="Times New Roman" w:hAnsi="Arial" w:cs="Arial"/>
                <w:b/>
                <w:color w:val="002060"/>
              </w:rPr>
            </w:pPr>
          </w:p>
          <w:p w14:paraId="07D63467" w14:textId="759FF2E1" w:rsidR="00EF1C82" w:rsidRDefault="00EF1C82" w:rsidP="00EF1C82">
            <w:pPr>
              <w:pStyle w:val="ListParagraph"/>
              <w:spacing w:before="100" w:beforeAutospacing="1" w:after="100" w:afterAutospacing="1"/>
              <w:ind w:left="0"/>
              <w:rPr>
                <w:rFonts w:ascii="Arial" w:eastAsia="Times New Roman" w:hAnsi="Arial" w:cs="Arial"/>
                <w:b/>
                <w:color w:val="002060"/>
              </w:rPr>
            </w:pPr>
          </w:p>
        </w:tc>
      </w:tr>
    </w:tbl>
    <w:p w14:paraId="1DAC6CEC" w14:textId="77777777" w:rsidR="00B865D8" w:rsidRDefault="00B865D8" w:rsidP="00B865D8">
      <w:pPr>
        <w:spacing w:after="0"/>
        <w:rPr>
          <w:rFonts w:ascii="Arial" w:eastAsia="Times New Roman" w:hAnsi="Arial" w:cs="Arial"/>
          <w:bCs/>
          <w:color w:val="002060"/>
        </w:rPr>
      </w:pPr>
    </w:p>
    <w:p w14:paraId="4F6CAE5B" w14:textId="77777777" w:rsidR="00B865D8" w:rsidRDefault="00B865D8" w:rsidP="00B865D8">
      <w:pPr>
        <w:spacing w:after="0"/>
        <w:rPr>
          <w:rFonts w:ascii="Arial" w:eastAsia="Times New Roman" w:hAnsi="Arial" w:cs="Arial"/>
          <w:bCs/>
          <w:color w:val="002060"/>
        </w:rPr>
      </w:pPr>
    </w:p>
    <w:p w14:paraId="62D3465B" w14:textId="16847A03" w:rsidR="0030056C" w:rsidRDefault="00C71252" w:rsidP="00B865D8">
      <w:pPr>
        <w:spacing w:after="0"/>
        <w:rPr>
          <w:rFonts w:ascii="Arial" w:eastAsia="Times New Roman" w:hAnsi="Arial" w:cs="Arial"/>
          <w:bCs/>
          <w:color w:val="002060"/>
        </w:rPr>
      </w:pPr>
      <w:r>
        <w:rPr>
          <w:rFonts w:ascii="Arial" w:eastAsia="Times New Roman" w:hAnsi="Arial" w:cs="Arial"/>
          <w:bCs/>
          <w:color w:val="002060"/>
        </w:rPr>
        <w:t xml:space="preserve">(80 points)  </w:t>
      </w:r>
    </w:p>
    <w:p w14:paraId="465F7E26" w14:textId="7341B634" w:rsidR="0030056C" w:rsidRPr="0030056C" w:rsidRDefault="0030056C" w:rsidP="00B865D8">
      <w:pPr>
        <w:spacing w:after="0"/>
        <w:rPr>
          <w:rFonts w:ascii="Arial" w:eastAsia="Times New Roman" w:hAnsi="Arial" w:cs="Arial"/>
          <w:bCs/>
          <w:color w:val="002060"/>
          <w:sz w:val="28"/>
          <w:szCs w:val="28"/>
        </w:rPr>
      </w:pPr>
      <w:proofErr w:type="gramStart"/>
      <w:r w:rsidRPr="0030056C">
        <w:rPr>
          <w:rFonts w:ascii="Arial" w:eastAsia="Times New Roman" w:hAnsi="Arial" w:cs="Arial"/>
          <w:bCs/>
          <w:color w:val="002060"/>
          <w:sz w:val="28"/>
          <w:szCs w:val="28"/>
        </w:rPr>
        <w:t>So</w:t>
      </w:r>
      <w:proofErr w:type="gramEnd"/>
      <w:r w:rsidRPr="0030056C">
        <w:rPr>
          <w:rFonts w:ascii="Arial" w:eastAsia="Times New Roman" w:hAnsi="Arial" w:cs="Arial"/>
          <w:bCs/>
          <w:color w:val="002060"/>
          <w:sz w:val="28"/>
          <w:szCs w:val="28"/>
        </w:rPr>
        <w:t xml:space="preserve"> what Indexes would you create against the “titanic” Tables assuming the queries above and similar queries are commonly executed. </w:t>
      </w:r>
      <w:r w:rsidRPr="0030056C">
        <w:rPr>
          <w:rFonts w:ascii="Arial" w:eastAsia="Times New Roman" w:hAnsi="Arial" w:cs="Arial"/>
          <w:bCs/>
          <w:color w:val="002060"/>
          <w:sz w:val="28"/>
          <w:szCs w:val="28"/>
        </w:rPr>
        <w:br/>
        <w:t xml:space="preserve">Fill in the following [Word] tables.  </w:t>
      </w:r>
    </w:p>
    <w:p w14:paraId="525FFEC8" w14:textId="77777777" w:rsidR="0030056C" w:rsidRPr="0030056C" w:rsidRDefault="0030056C" w:rsidP="00B865D8">
      <w:pPr>
        <w:spacing w:after="0"/>
        <w:rPr>
          <w:rFonts w:ascii="Arial" w:eastAsia="Times New Roman" w:hAnsi="Arial" w:cs="Arial"/>
          <w:bCs/>
          <w:color w:val="002060"/>
          <w:sz w:val="28"/>
          <w:szCs w:val="28"/>
        </w:rPr>
      </w:pPr>
    </w:p>
    <w:p w14:paraId="616E40F0" w14:textId="77777777" w:rsidR="0030056C" w:rsidRPr="0030056C" w:rsidRDefault="0030056C" w:rsidP="00B865D8">
      <w:pPr>
        <w:spacing w:after="0"/>
        <w:rPr>
          <w:rFonts w:ascii="Arial" w:eastAsia="Times New Roman" w:hAnsi="Arial" w:cs="Arial"/>
          <w:bCs/>
          <w:color w:val="002060"/>
          <w:sz w:val="28"/>
          <w:szCs w:val="28"/>
        </w:rPr>
      </w:pPr>
    </w:p>
    <w:p w14:paraId="6D366278" w14:textId="15CA9D39" w:rsidR="00733E8F" w:rsidRPr="0030056C" w:rsidRDefault="00BB072E" w:rsidP="00BB072E">
      <w:pPr>
        <w:spacing w:after="0"/>
        <w:rPr>
          <w:rFonts w:ascii="Arial" w:eastAsia="Times New Roman" w:hAnsi="Arial" w:cs="Arial"/>
          <w:bCs/>
          <w:color w:val="002060"/>
          <w:sz w:val="28"/>
          <w:szCs w:val="28"/>
        </w:rPr>
      </w:pPr>
      <w:r w:rsidRPr="0030056C">
        <w:rPr>
          <w:rFonts w:ascii="Arial" w:eastAsia="Times New Roman" w:hAnsi="Arial" w:cs="Arial"/>
          <w:b/>
          <w:color w:val="0070C0"/>
          <w:sz w:val="28"/>
          <w:szCs w:val="28"/>
        </w:rPr>
        <w:t xml:space="preserve"> </w:t>
      </w:r>
    </w:p>
    <w:p w14:paraId="0DB69E98" w14:textId="47052A8A" w:rsidR="00733E8F" w:rsidRDefault="00221106" w:rsidP="00733E8F">
      <w:pPr>
        <w:spacing w:after="0"/>
        <w:rPr>
          <w:rFonts w:ascii="Arial" w:eastAsia="Times New Roman" w:hAnsi="Arial" w:cs="Arial"/>
          <w:bCs/>
          <w:color w:val="002060"/>
        </w:rPr>
      </w:pPr>
      <w:r>
        <w:rPr>
          <w:rFonts w:ascii="Arial" w:eastAsia="Times New Roman" w:hAnsi="Arial" w:cs="Arial"/>
          <w:bCs/>
          <w:color w:val="002060"/>
        </w:rPr>
        <w:lastRenderedPageBreak/>
        <w:t xml:space="preserve">  </w:t>
      </w:r>
    </w:p>
    <w:p w14:paraId="33E77065" w14:textId="1BD319F2" w:rsidR="00733E8F" w:rsidRDefault="00D15E77" w:rsidP="00924FC3">
      <w:pPr>
        <w:spacing w:after="0"/>
        <w:rPr>
          <w:rFonts w:ascii="Arial" w:eastAsia="Times New Roman" w:hAnsi="Arial" w:cs="Arial"/>
          <w:b/>
          <w:color w:val="002060"/>
        </w:rPr>
      </w:pPr>
      <w:r>
        <w:rPr>
          <w:rFonts w:ascii="Arial" w:eastAsia="Times New Roman" w:hAnsi="Arial" w:cs="Arial"/>
          <w:b/>
          <w:color w:val="002060"/>
        </w:rPr>
        <w:t xml:space="preserve">(1) </w:t>
      </w:r>
    </w:p>
    <w:tbl>
      <w:tblPr>
        <w:tblStyle w:val="TableGrid"/>
        <w:tblW w:w="0" w:type="auto"/>
        <w:tblInd w:w="360" w:type="dxa"/>
        <w:tblLook w:val="04A0" w:firstRow="1" w:lastRow="0" w:firstColumn="1" w:lastColumn="0" w:noHBand="0" w:noVBand="1"/>
      </w:tblPr>
      <w:tblGrid>
        <w:gridCol w:w="2808"/>
        <w:gridCol w:w="6408"/>
      </w:tblGrid>
      <w:tr w:rsidR="0030056C" w14:paraId="044B98CA" w14:textId="77777777" w:rsidTr="0030056C">
        <w:tc>
          <w:tcPr>
            <w:tcW w:w="2808" w:type="dxa"/>
          </w:tcPr>
          <w:p w14:paraId="11CC4F83" w14:textId="69F33F5E" w:rsidR="0030056C" w:rsidRPr="0030056C" w:rsidRDefault="0030056C" w:rsidP="00733E8F">
            <w:pPr>
              <w:spacing w:before="100" w:beforeAutospacing="1" w:after="100" w:afterAutospacing="1"/>
              <w:rPr>
                <w:rFonts w:ascii="Arial" w:eastAsia="Times New Roman" w:hAnsi="Arial" w:cs="Arial"/>
                <w:bCs/>
                <w:color w:val="002060"/>
              </w:rPr>
            </w:pPr>
            <w:r w:rsidRPr="0030056C">
              <w:rPr>
                <w:rFonts w:ascii="Arial" w:eastAsia="Times New Roman" w:hAnsi="Arial" w:cs="Arial"/>
                <w:bCs/>
                <w:color w:val="002060"/>
              </w:rPr>
              <w:t xml:space="preserve">Identify Index based </w:t>
            </w:r>
            <w:r w:rsidRPr="0030056C">
              <w:rPr>
                <w:rFonts w:ascii="Arial" w:eastAsia="Times New Roman" w:hAnsi="Arial" w:cs="Arial"/>
                <w:bCs/>
                <w:color w:val="002060"/>
              </w:rPr>
              <w:br/>
              <w:t>Table and Attribute(s)</w:t>
            </w:r>
          </w:p>
        </w:tc>
        <w:tc>
          <w:tcPr>
            <w:tcW w:w="6408" w:type="dxa"/>
          </w:tcPr>
          <w:p w14:paraId="49801298" w14:textId="7EFB2962" w:rsidR="0030056C" w:rsidRDefault="001F1237" w:rsidP="00733E8F">
            <w:pPr>
              <w:spacing w:before="100" w:beforeAutospacing="1" w:after="100" w:afterAutospacing="1"/>
              <w:rPr>
                <w:rFonts w:ascii="Arial" w:eastAsia="Times New Roman" w:hAnsi="Arial" w:cs="Arial"/>
                <w:b/>
                <w:color w:val="002060"/>
              </w:rPr>
            </w:pPr>
            <w:r>
              <w:rPr>
                <w:rFonts w:ascii="Arial" w:eastAsia="Times New Roman" w:hAnsi="Arial" w:cs="Arial"/>
                <w:b/>
                <w:color w:val="002060"/>
              </w:rPr>
              <w:t>Table: titanic</w:t>
            </w:r>
          </w:p>
          <w:p w14:paraId="66130FA2" w14:textId="51675F1D" w:rsidR="001F1237" w:rsidRDefault="001F1237" w:rsidP="00733E8F">
            <w:pPr>
              <w:spacing w:before="100" w:beforeAutospacing="1" w:after="100" w:afterAutospacing="1"/>
              <w:rPr>
                <w:rFonts w:ascii="Arial" w:eastAsia="Times New Roman" w:hAnsi="Arial" w:cs="Arial"/>
                <w:b/>
                <w:color w:val="002060"/>
              </w:rPr>
            </w:pPr>
            <w:r>
              <w:rPr>
                <w:rFonts w:ascii="Arial" w:eastAsia="Times New Roman" w:hAnsi="Arial" w:cs="Arial"/>
                <w:b/>
                <w:color w:val="002060"/>
              </w:rPr>
              <w:t>Attributes(s): survived, age</w:t>
            </w:r>
          </w:p>
        </w:tc>
      </w:tr>
      <w:tr w:rsidR="0030056C" w14:paraId="7CA1DE3A" w14:textId="77777777" w:rsidTr="0030056C">
        <w:tc>
          <w:tcPr>
            <w:tcW w:w="2808" w:type="dxa"/>
          </w:tcPr>
          <w:p w14:paraId="04BB8FA9" w14:textId="15C19D2E" w:rsidR="0030056C" w:rsidRPr="0030056C" w:rsidRDefault="0030056C" w:rsidP="00733E8F">
            <w:pPr>
              <w:spacing w:before="100" w:beforeAutospacing="1" w:after="100" w:afterAutospacing="1"/>
              <w:rPr>
                <w:rFonts w:ascii="Arial" w:eastAsia="Times New Roman" w:hAnsi="Arial" w:cs="Arial"/>
                <w:bCs/>
                <w:color w:val="002060"/>
              </w:rPr>
            </w:pPr>
            <w:r w:rsidRPr="0030056C">
              <w:rPr>
                <w:rFonts w:ascii="Arial" w:eastAsia="Times New Roman" w:hAnsi="Arial" w:cs="Arial"/>
                <w:bCs/>
                <w:color w:val="002060"/>
              </w:rPr>
              <w:t>Rationale (Why?)</w:t>
            </w:r>
          </w:p>
        </w:tc>
        <w:tc>
          <w:tcPr>
            <w:tcW w:w="6408" w:type="dxa"/>
          </w:tcPr>
          <w:p w14:paraId="1DC78ADF" w14:textId="7D3D6055" w:rsidR="001F1237" w:rsidRPr="001F1237" w:rsidRDefault="001F1237" w:rsidP="001F1237">
            <w:pPr>
              <w:pStyle w:val="ListParagraph"/>
              <w:numPr>
                <w:ilvl w:val="0"/>
                <w:numId w:val="25"/>
              </w:numPr>
              <w:spacing w:before="100" w:beforeAutospacing="1" w:after="100" w:afterAutospacing="1"/>
              <w:rPr>
                <w:rFonts w:ascii="Arial" w:eastAsia="Times New Roman" w:hAnsi="Arial" w:cs="Arial"/>
                <w:b/>
                <w:color w:val="002060"/>
              </w:rPr>
            </w:pPr>
            <w:r w:rsidRPr="001F1237">
              <w:rPr>
                <w:rFonts w:ascii="Arial" w:eastAsia="Times New Roman" w:hAnsi="Arial" w:cs="Arial"/>
                <w:b/>
                <w:color w:val="002060"/>
              </w:rPr>
              <w:t xml:space="preserve">We group by </w:t>
            </w:r>
            <w:r w:rsidRPr="001F1237">
              <w:rPr>
                <w:rFonts w:ascii="Arial" w:eastAsia="Times New Roman" w:hAnsi="Arial" w:cs="Arial"/>
                <w:bCs/>
                <w:color w:val="002060"/>
              </w:rPr>
              <w:t>Survived</w:t>
            </w:r>
            <w:r w:rsidRPr="001F1237">
              <w:rPr>
                <w:rFonts w:ascii="Arial" w:eastAsia="Times New Roman" w:hAnsi="Arial" w:cs="Arial"/>
                <w:b/>
                <w:color w:val="002060"/>
              </w:rPr>
              <w:t xml:space="preserve">, and filter on </w:t>
            </w:r>
            <w:r w:rsidRPr="001F1237">
              <w:rPr>
                <w:rFonts w:ascii="Arial" w:eastAsia="Times New Roman" w:hAnsi="Arial" w:cs="Arial"/>
                <w:bCs/>
                <w:color w:val="002060"/>
              </w:rPr>
              <w:t>age</w:t>
            </w:r>
            <w:r w:rsidRPr="001F1237">
              <w:rPr>
                <w:rFonts w:ascii="Arial" w:eastAsia="Times New Roman" w:hAnsi="Arial" w:cs="Arial"/>
                <w:b/>
                <w:color w:val="002060"/>
              </w:rPr>
              <w:t xml:space="preserve"> in the where statement.</w:t>
            </w:r>
          </w:p>
          <w:p w14:paraId="016E343A" w14:textId="223E17B4" w:rsidR="001F1237" w:rsidRPr="001F1237" w:rsidRDefault="001F1237" w:rsidP="001F1237">
            <w:pPr>
              <w:pStyle w:val="ListParagraph"/>
              <w:numPr>
                <w:ilvl w:val="0"/>
                <w:numId w:val="25"/>
              </w:numPr>
              <w:spacing w:before="100" w:beforeAutospacing="1" w:after="100" w:afterAutospacing="1"/>
              <w:rPr>
                <w:rFonts w:ascii="Arial" w:eastAsia="Times New Roman" w:hAnsi="Arial" w:cs="Arial"/>
                <w:b/>
                <w:color w:val="002060"/>
              </w:rPr>
            </w:pPr>
            <w:r w:rsidRPr="001F1237">
              <w:rPr>
                <w:rFonts w:ascii="Arial" w:eastAsia="Times New Roman" w:hAnsi="Arial" w:cs="Arial"/>
                <w:b/>
                <w:color w:val="002060"/>
              </w:rPr>
              <w:t>Indexing survived and age will speed up the grouping filtering operations.</w:t>
            </w:r>
          </w:p>
          <w:p w14:paraId="2A82F29B" w14:textId="77777777" w:rsidR="0030056C" w:rsidRDefault="0030056C" w:rsidP="00733E8F">
            <w:pPr>
              <w:spacing w:before="100" w:beforeAutospacing="1" w:after="100" w:afterAutospacing="1"/>
              <w:rPr>
                <w:rFonts w:ascii="Arial" w:eastAsia="Times New Roman" w:hAnsi="Arial" w:cs="Arial"/>
                <w:b/>
                <w:color w:val="002060"/>
              </w:rPr>
            </w:pPr>
          </w:p>
        </w:tc>
      </w:tr>
      <w:tr w:rsidR="0030056C" w14:paraId="5E31B3D8" w14:textId="77777777" w:rsidTr="0030056C">
        <w:tc>
          <w:tcPr>
            <w:tcW w:w="2808" w:type="dxa"/>
          </w:tcPr>
          <w:p w14:paraId="6331362D" w14:textId="73009A24" w:rsidR="0030056C" w:rsidRPr="0030056C" w:rsidRDefault="0030056C" w:rsidP="00733E8F">
            <w:pPr>
              <w:spacing w:before="100" w:beforeAutospacing="1" w:after="100" w:afterAutospacing="1"/>
              <w:rPr>
                <w:rFonts w:ascii="Arial" w:eastAsia="Times New Roman" w:hAnsi="Arial" w:cs="Arial"/>
                <w:bCs/>
                <w:color w:val="002060"/>
              </w:rPr>
            </w:pPr>
            <w:r w:rsidRPr="0030056C">
              <w:rPr>
                <w:rFonts w:ascii="Arial" w:eastAsia="Times New Roman" w:hAnsi="Arial" w:cs="Arial"/>
                <w:bCs/>
                <w:color w:val="002060"/>
              </w:rPr>
              <w:t>Implement the Index DDL</w:t>
            </w:r>
            <w:r w:rsidR="00D15E77">
              <w:rPr>
                <w:rFonts w:ascii="Arial" w:eastAsia="Times New Roman" w:hAnsi="Arial" w:cs="Arial"/>
                <w:bCs/>
                <w:color w:val="002060"/>
              </w:rPr>
              <w:br/>
              <w:t>and apply to database – that is, execute the DDL</w:t>
            </w:r>
          </w:p>
        </w:tc>
        <w:tc>
          <w:tcPr>
            <w:tcW w:w="6408" w:type="dxa"/>
          </w:tcPr>
          <w:p w14:paraId="68126A6A" w14:textId="6581BF8B" w:rsidR="0030056C" w:rsidRDefault="001F1237" w:rsidP="00733E8F">
            <w:pPr>
              <w:spacing w:before="100" w:beforeAutospacing="1" w:after="100" w:afterAutospacing="1"/>
              <w:rPr>
                <w:rFonts w:ascii="Arial" w:eastAsia="Times New Roman" w:hAnsi="Arial" w:cs="Arial"/>
                <w:b/>
                <w:color w:val="002060"/>
              </w:rPr>
            </w:pPr>
            <w:r w:rsidRPr="001F1237">
              <w:rPr>
                <w:rFonts w:ascii="Arial" w:eastAsia="Times New Roman" w:hAnsi="Arial" w:cs="Arial"/>
                <w:b/>
                <w:color w:val="002060"/>
              </w:rPr>
              <w:t xml:space="preserve">CREATE INDEX </w:t>
            </w:r>
            <w:proofErr w:type="spellStart"/>
            <w:r w:rsidRPr="001F1237">
              <w:rPr>
                <w:rFonts w:ascii="Arial" w:eastAsia="Times New Roman" w:hAnsi="Arial" w:cs="Arial"/>
                <w:b/>
                <w:color w:val="002060"/>
              </w:rPr>
              <w:t>idx_survived_age</w:t>
            </w:r>
            <w:proofErr w:type="spellEnd"/>
            <w:r w:rsidRPr="001F1237">
              <w:rPr>
                <w:rFonts w:ascii="Arial" w:eastAsia="Times New Roman" w:hAnsi="Arial" w:cs="Arial"/>
                <w:b/>
                <w:color w:val="002060"/>
              </w:rPr>
              <w:t xml:space="preserve"> ON </w:t>
            </w:r>
            <w:proofErr w:type="gramStart"/>
            <w:r w:rsidRPr="001F1237">
              <w:rPr>
                <w:rFonts w:ascii="Arial" w:eastAsia="Times New Roman" w:hAnsi="Arial" w:cs="Arial"/>
                <w:b/>
                <w:color w:val="002060"/>
              </w:rPr>
              <w:t>titanic(</w:t>
            </w:r>
            <w:proofErr w:type="gramEnd"/>
            <w:r w:rsidRPr="001F1237">
              <w:rPr>
                <w:rFonts w:ascii="Arial" w:eastAsia="Times New Roman" w:hAnsi="Arial" w:cs="Arial"/>
                <w:b/>
                <w:color w:val="002060"/>
              </w:rPr>
              <w:t>survived, age);</w:t>
            </w:r>
          </w:p>
          <w:p w14:paraId="22F4EB46" w14:textId="77777777" w:rsidR="0030056C" w:rsidRDefault="0030056C" w:rsidP="00733E8F">
            <w:pPr>
              <w:spacing w:before="100" w:beforeAutospacing="1" w:after="100" w:afterAutospacing="1"/>
              <w:rPr>
                <w:rFonts w:ascii="Arial" w:eastAsia="Times New Roman" w:hAnsi="Arial" w:cs="Arial"/>
                <w:b/>
                <w:color w:val="002060"/>
              </w:rPr>
            </w:pPr>
          </w:p>
          <w:p w14:paraId="71F85069" w14:textId="77777777" w:rsidR="0030056C" w:rsidRDefault="0030056C" w:rsidP="00733E8F">
            <w:pPr>
              <w:spacing w:before="100" w:beforeAutospacing="1" w:after="100" w:afterAutospacing="1"/>
              <w:rPr>
                <w:rFonts w:ascii="Arial" w:eastAsia="Times New Roman" w:hAnsi="Arial" w:cs="Arial"/>
                <w:b/>
                <w:color w:val="002060"/>
              </w:rPr>
            </w:pPr>
          </w:p>
        </w:tc>
      </w:tr>
      <w:tr w:rsidR="0030056C" w14:paraId="3EF59E82" w14:textId="77777777" w:rsidTr="0030056C">
        <w:tc>
          <w:tcPr>
            <w:tcW w:w="2808" w:type="dxa"/>
          </w:tcPr>
          <w:p w14:paraId="6488D343" w14:textId="47057EA4" w:rsidR="0030056C" w:rsidRDefault="0030056C" w:rsidP="00733E8F">
            <w:p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Justification</w:t>
            </w:r>
            <w:r w:rsidR="00D15E77">
              <w:rPr>
                <w:rFonts w:ascii="Arial" w:eastAsia="Times New Roman" w:hAnsi="Arial" w:cs="Arial"/>
                <w:bCs/>
                <w:color w:val="002060"/>
              </w:rPr>
              <w:t xml:space="preserve"> (or not)</w:t>
            </w:r>
            <w:r>
              <w:rPr>
                <w:rFonts w:ascii="Arial" w:eastAsia="Times New Roman" w:hAnsi="Arial" w:cs="Arial"/>
                <w:bCs/>
                <w:color w:val="002060"/>
              </w:rPr>
              <w:t xml:space="preserve">: </w:t>
            </w:r>
          </w:p>
          <w:p w14:paraId="29481EC3" w14:textId="06FCC2BD" w:rsidR="0030056C" w:rsidRPr="0030056C" w:rsidRDefault="0030056C" w:rsidP="00733E8F">
            <w:p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 xml:space="preserve">Show results of </w:t>
            </w:r>
            <w:r w:rsidR="00D15E77">
              <w:rPr>
                <w:rFonts w:ascii="Arial" w:eastAsia="Times New Roman" w:hAnsi="Arial" w:cs="Arial"/>
                <w:bCs/>
                <w:color w:val="002060"/>
              </w:rPr>
              <w:t xml:space="preserve">“Explain Plan” </w:t>
            </w:r>
            <w:r>
              <w:rPr>
                <w:rFonts w:ascii="Arial" w:eastAsia="Times New Roman" w:hAnsi="Arial" w:cs="Arial"/>
                <w:bCs/>
                <w:color w:val="002060"/>
              </w:rPr>
              <w:br/>
            </w:r>
          </w:p>
        </w:tc>
        <w:tc>
          <w:tcPr>
            <w:tcW w:w="6408" w:type="dxa"/>
          </w:tcPr>
          <w:p w14:paraId="38C5582E" w14:textId="77777777" w:rsidR="008338C8" w:rsidRDefault="0030056C" w:rsidP="008338C8">
            <w:pPr>
              <w:spacing w:before="100" w:beforeAutospacing="1" w:after="100" w:afterAutospacing="1"/>
              <w:rPr>
                <w:rFonts w:ascii="Arial" w:eastAsia="Times New Roman" w:hAnsi="Arial" w:cs="Arial"/>
                <w:b/>
                <w:color w:val="002060"/>
              </w:rPr>
            </w:pPr>
            <w:r w:rsidRPr="0030056C">
              <w:rPr>
                <w:rFonts w:ascii="Arial" w:eastAsia="Times New Roman" w:hAnsi="Arial" w:cs="Arial"/>
                <w:b/>
                <w:color w:val="002060"/>
              </w:rPr>
              <w:t>explain query plan</w:t>
            </w:r>
            <w:r>
              <w:rPr>
                <w:rFonts w:ascii="Arial" w:eastAsia="Times New Roman" w:hAnsi="Arial" w:cs="Arial"/>
                <w:b/>
                <w:color w:val="002060"/>
              </w:rPr>
              <w:t xml:space="preserve"> &lt;query&gt; </w:t>
            </w:r>
            <w:r w:rsidR="005524F0">
              <w:rPr>
                <w:rFonts w:ascii="Arial" w:eastAsia="Times New Roman" w:hAnsi="Arial" w:cs="Arial"/>
                <w:b/>
                <w:color w:val="002060"/>
              </w:rPr>
              <w:t xml:space="preserve">Confused with this part. Don’t know if we need the </w:t>
            </w:r>
            <w:proofErr w:type="spellStart"/>
            <w:r w:rsidR="005524F0">
              <w:rPr>
                <w:rFonts w:ascii="Arial" w:eastAsia="Times New Roman" w:hAnsi="Arial" w:cs="Arial"/>
                <w:b/>
                <w:color w:val="002060"/>
              </w:rPr>
              <w:t>sql</w:t>
            </w:r>
            <w:proofErr w:type="spellEnd"/>
            <w:r w:rsidR="005524F0">
              <w:rPr>
                <w:rFonts w:ascii="Arial" w:eastAsia="Times New Roman" w:hAnsi="Arial" w:cs="Arial"/>
                <w:b/>
                <w:color w:val="002060"/>
              </w:rPr>
              <w:t xml:space="preserve"> query or explanation. But I provided both below…</w:t>
            </w:r>
            <w:r w:rsidR="005524F0">
              <w:rPr>
                <w:rFonts w:ascii="Arial" w:eastAsia="Times New Roman" w:hAnsi="Arial" w:cs="Arial"/>
                <w:b/>
                <w:color w:val="002060"/>
              </w:rPr>
              <w:br/>
            </w:r>
            <w:r w:rsidR="005524F0">
              <w:rPr>
                <w:rFonts w:ascii="Arial" w:eastAsia="Times New Roman" w:hAnsi="Arial" w:cs="Arial"/>
                <w:b/>
                <w:color w:val="002060"/>
              </w:rPr>
              <w:br/>
              <w:t>……………………………………</w:t>
            </w:r>
            <w:proofErr w:type="gramStart"/>
            <w:r w:rsidR="005524F0">
              <w:rPr>
                <w:rFonts w:ascii="Arial" w:eastAsia="Times New Roman" w:hAnsi="Arial" w:cs="Arial"/>
                <w:b/>
                <w:color w:val="002060"/>
              </w:rPr>
              <w:t>…..</w:t>
            </w:r>
            <w:proofErr w:type="gramEnd"/>
          </w:p>
          <w:p w14:paraId="3555DD49" w14:textId="77777777" w:rsidR="008F1F64" w:rsidRPr="008F1F64" w:rsidRDefault="008338C8" w:rsidP="008F1F64">
            <w:pPr>
              <w:spacing w:before="100" w:beforeAutospacing="1" w:after="100" w:afterAutospacing="1" w:line="240" w:lineRule="auto"/>
              <w:rPr>
                <w:rFonts w:ascii="Arial" w:eastAsia="Times New Roman" w:hAnsi="Arial" w:cs="Arial"/>
                <w:bCs/>
                <w:color w:val="002060"/>
              </w:rPr>
            </w:pPr>
            <w:r>
              <w:rPr>
                <w:rFonts w:ascii="Arial" w:eastAsia="Times New Roman" w:hAnsi="Arial" w:cs="Arial"/>
                <w:b/>
                <w:color w:val="002060"/>
              </w:rPr>
              <w:t xml:space="preserve">JUSTIFY: </w:t>
            </w:r>
            <w:r w:rsidR="005524F0">
              <w:rPr>
                <w:rFonts w:ascii="Arial" w:eastAsia="Times New Roman" w:hAnsi="Arial" w:cs="Arial"/>
                <w:b/>
                <w:color w:val="002060"/>
              </w:rPr>
              <w:br/>
            </w:r>
            <w:r w:rsidR="005524F0">
              <w:rPr>
                <w:rFonts w:ascii="Arial" w:eastAsia="Times New Roman" w:hAnsi="Arial" w:cs="Arial"/>
                <w:b/>
                <w:color w:val="002060"/>
              </w:rPr>
              <w:br/>
            </w:r>
            <w:r w:rsidR="008F1F64" w:rsidRPr="008F1F64">
              <w:rPr>
                <w:rFonts w:ascii="Arial" w:eastAsia="Times New Roman" w:hAnsi="Arial" w:cs="Arial"/>
                <w:bCs/>
                <w:color w:val="002060"/>
              </w:rPr>
              <w:t xml:space="preserve">SELECT  </w:t>
            </w:r>
          </w:p>
          <w:p w14:paraId="3A170712"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 xml:space="preserve">    (case when survived = 1 then "Yes" else "No" end) as 'Survived?',</w:t>
            </w:r>
          </w:p>
          <w:p w14:paraId="2077174E"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 xml:space="preserve">    </w:t>
            </w:r>
            <w:proofErr w:type="gramStart"/>
            <w:r w:rsidRPr="008F1F64">
              <w:rPr>
                <w:rFonts w:ascii="Arial" w:eastAsia="Times New Roman" w:hAnsi="Arial" w:cs="Arial"/>
                <w:bCs/>
                <w:color w:val="002060"/>
              </w:rPr>
              <w:t>MAX(</w:t>
            </w:r>
            <w:proofErr w:type="gramEnd"/>
            <w:r w:rsidRPr="008F1F64">
              <w:rPr>
                <w:rFonts w:ascii="Arial" w:eastAsia="Times New Roman" w:hAnsi="Arial" w:cs="Arial"/>
                <w:bCs/>
                <w:color w:val="002060"/>
              </w:rPr>
              <w:t>age) AS MAX_AGE,</w:t>
            </w:r>
          </w:p>
          <w:p w14:paraId="13C5D60B"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 xml:space="preserve">    </w:t>
            </w:r>
            <w:proofErr w:type="gramStart"/>
            <w:r w:rsidRPr="008F1F64">
              <w:rPr>
                <w:rFonts w:ascii="Arial" w:eastAsia="Times New Roman" w:hAnsi="Arial" w:cs="Arial"/>
                <w:bCs/>
                <w:color w:val="002060"/>
              </w:rPr>
              <w:t>MIN(</w:t>
            </w:r>
            <w:proofErr w:type="gramEnd"/>
            <w:r w:rsidRPr="008F1F64">
              <w:rPr>
                <w:rFonts w:ascii="Arial" w:eastAsia="Times New Roman" w:hAnsi="Arial" w:cs="Arial"/>
                <w:bCs/>
                <w:color w:val="002060"/>
              </w:rPr>
              <w:t>age) AS MIN_AGE,</w:t>
            </w:r>
          </w:p>
          <w:p w14:paraId="27B11B25"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 xml:space="preserve">    </w:t>
            </w:r>
            <w:proofErr w:type="gramStart"/>
            <w:r w:rsidRPr="008F1F64">
              <w:rPr>
                <w:rFonts w:ascii="Arial" w:eastAsia="Times New Roman" w:hAnsi="Arial" w:cs="Arial"/>
                <w:bCs/>
                <w:color w:val="002060"/>
              </w:rPr>
              <w:t>AVG(</w:t>
            </w:r>
            <w:proofErr w:type="gramEnd"/>
            <w:r w:rsidRPr="008F1F64">
              <w:rPr>
                <w:rFonts w:ascii="Arial" w:eastAsia="Times New Roman" w:hAnsi="Arial" w:cs="Arial"/>
                <w:bCs/>
                <w:color w:val="002060"/>
              </w:rPr>
              <w:t>age) as AVG_AGE</w:t>
            </w:r>
          </w:p>
          <w:p w14:paraId="506B284B"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FROM</w:t>
            </w:r>
          </w:p>
          <w:p w14:paraId="39F59485"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 xml:space="preserve">    titanic</w:t>
            </w:r>
          </w:p>
          <w:p w14:paraId="1D4F92E7"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proofErr w:type="gramStart"/>
            <w:r w:rsidRPr="008F1F64">
              <w:rPr>
                <w:rFonts w:ascii="Arial" w:eastAsia="Times New Roman" w:hAnsi="Arial" w:cs="Arial"/>
                <w:bCs/>
                <w:color w:val="002060"/>
              </w:rPr>
              <w:t>WHERE</w:t>
            </w:r>
            <w:proofErr w:type="gramEnd"/>
            <w:r w:rsidRPr="008F1F64">
              <w:rPr>
                <w:rFonts w:ascii="Arial" w:eastAsia="Times New Roman" w:hAnsi="Arial" w:cs="Arial"/>
                <w:bCs/>
                <w:color w:val="002060"/>
              </w:rPr>
              <w:t xml:space="preserve"> </w:t>
            </w:r>
          </w:p>
          <w:p w14:paraId="10C36091"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 xml:space="preserve">    age IS NOT NULL</w:t>
            </w:r>
          </w:p>
          <w:p w14:paraId="325C5A71"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 xml:space="preserve">GROUP BY </w:t>
            </w:r>
          </w:p>
          <w:p w14:paraId="6AA16D56" w14:textId="1C066AA2" w:rsidR="008338C8" w:rsidRDefault="008F1F64" w:rsidP="008F1F64">
            <w:pPr>
              <w:spacing w:before="100" w:beforeAutospacing="1" w:after="100" w:afterAutospacing="1"/>
              <w:rPr>
                <w:rFonts w:ascii="Arial" w:eastAsia="Times New Roman" w:hAnsi="Arial" w:cs="Arial"/>
                <w:b/>
                <w:bCs/>
                <w:color w:val="002060"/>
              </w:rPr>
            </w:pPr>
            <w:r w:rsidRPr="008F1F64">
              <w:rPr>
                <w:rFonts w:ascii="Arial" w:eastAsia="Times New Roman" w:hAnsi="Arial" w:cs="Arial"/>
                <w:bCs/>
                <w:color w:val="002060"/>
              </w:rPr>
              <w:t xml:space="preserve">    survived;</w:t>
            </w:r>
            <w:r w:rsidR="008338C8">
              <w:rPr>
                <w:rFonts w:ascii="Arial" w:eastAsia="Times New Roman" w:hAnsi="Arial" w:cs="Arial"/>
                <w:bCs/>
                <w:color w:val="002060"/>
              </w:rPr>
              <w:br/>
            </w:r>
            <w:r w:rsidR="008338C8">
              <w:rPr>
                <w:rFonts w:ascii="Arial" w:eastAsia="Times New Roman" w:hAnsi="Arial" w:cs="Arial"/>
                <w:bCs/>
                <w:color w:val="002060"/>
              </w:rPr>
              <w:br/>
            </w:r>
            <w:r w:rsidR="008338C8">
              <w:rPr>
                <w:rFonts w:ascii="Arial" w:eastAsia="Times New Roman" w:hAnsi="Arial" w:cs="Arial"/>
                <w:bCs/>
                <w:color w:val="002060"/>
              </w:rPr>
              <w:lastRenderedPageBreak/>
              <w:br/>
            </w:r>
            <w:proofErr w:type="spellStart"/>
            <w:r w:rsidR="008338C8">
              <w:rPr>
                <w:rFonts w:ascii="Arial" w:eastAsia="Times New Roman" w:hAnsi="Arial" w:cs="Arial"/>
                <w:bCs/>
                <w:color w:val="002060"/>
              </w:rPr>
              <w:t>Explan</w:t>
            </w:r>
            <w:proofErr w:type="spellEnd"/>
            <w:r w:rsidR="008338C8">
              <w:rPr>
                <w:rFonts w:ascii="Arial" w:eastAsia="Times New Roman" w:hAnsi="Arial" w:cs="Arial"/>
                <w:bCs/>
                <w:color w:val="002060"/>
              </w:rPr>
              <w:t xml:space="preserve"> plain:</w:t>
            </w:r>
          </w:p>
          <w:p w14:paraId="2BFC188B" w14:textId="33D9C60C" w:rsidR="008338C8" w:rsidRPr="008338C8" w:rsidRDefault="008338C8" w:rsidP="008338C8">
            <w:pPr>
              <w:pStyle w:val="ListParagraph"/>
              <w:numPr>
                <w:ilvl w:val="0"/>
                <w:numId w:val="25"/>
              </w:numPr>
              <w:spacing w:before="100" w:beforeAutospacing="1" w:after="100" w:afterAutospacing="1" w:line="240" w:lineRule="auto"/>
              <w:rPr>
                <w:rFonts w:ascii="Arial" w:eastAsia="Times New Roman" w:hAnsi="Arial" w:cs="Arial"/>
                <w:bCs/>
                <w:color w:val="002060"/>
              </w:rPr>
            </w:pPr>
            <w:r w:rsidRPr="008338C8">
              <w:rPr>
                <w:rFonts w:ascii="Arial" w:eastAsia="Times New Roman" w:hAnsi="Arial" w:cs="Arial"/>
                <w:b/>
                <w:bCs/>
                <w:color w:val="002060"/>
              </w:rPr>
              <w:t>Before:</w:t>
            </w:r>
            <w:r w:rsidRPr="008338C8">
              <w:rPr>
                <w:rFonts w:ascii="Arial" w:eastAsia="Times New Roman" w:hAnsi="Arial" w:cs="Arial"/>
                <w:bCs/>
                <w:color w:val="002060"/>
              </w:rPr>
              <w:t xml:space="preserve"> Full table scan (SCAN titanic) with temporary B-Trees for grouping.</w:t>
            </w:r>
          </w:p>
          <w:p w14:paraId="76538EAF" w14:textId="678424D4" w:rsidR="0030056C" w:rsidRPr="008338C8" w:rsidRDefault="008338C8" w:rsidP="008338C8">
            <w:pPr>
              <w:pStyle w:val="ListParagraph"/>
              <w:numPr>
                <w:ilvl w:val="0"/>
                <w:numId w:val="25"/>
              </w:numPr>
              <w:spacing w:before="100" w:beforeAutospacing="1" w:after="100" w:afterAutospacing="1"/>
              <w:rPr>
                <w:rFonts w:ascii="Arial" w:eastAsia="Times New Roman" w:hAnsi="Arial" w:cs="Arial"/>
                <w:bCs/>
                <w:color w:val="002060"/>
              </w:rPr>
            </w:pPr>
            <w:r w:rsidRPr="008338C8">
              <w:rPr>
                <w:rFonts w:ascii="Arial" w:eastAsia="Times New Roman" w:hAnsi="Arial" w:cs="Arial"/>
                <w:b/>
                <w:bCs/>
                <w:color w:val="002060"/>
              </w:rPr>
              <w:t>After:</w:t>
            </w:r>
            <w:r w:rsidRPr="008338C8">
              <w:rPr>
                <w:rFonts w:ascii="Arial" w:eastAsia="Times New Roman" w:hAnsi="Arial" w:cs="Arial"/>
                <w:bCs/>
                <w:color w:val="002060"/>
              </w:rPr>
              <w:t xml:space="preserve"> The query uses a </w:t>
            </w:r>
            <w:r w:rsidRPr="008338C8">
              <w:rPr>
                <w:rFonts w:ascii="Arial" w:eastAsia="Times New Roman" w:hAnsi="Arial" w:cs="Arial"/>
                <w:b/>
                <w:bCs/>
                <w:color w:val="002060"/>
              </w:rPr>
              <w:t>covering index</w:t>
            </w:r>
            <w:r w:rsidRPr="008338C8">
              <w:rPr>
                <w:rFonts w:ascii="Arial" w:eastAsia="Times New Roman" w:hAnsi="Arial" w:cs="Arial"/>
                <w:bCs/>
                <w:color w:val="002060"/>
              </w:rPr>
              <w:t xml:space="preserve"> (</w:t>
            </w:r>
            <w:proofErr w:type="spellStart"/>
            <w:r w:rsidRPr="008338C8">
              <w:rPr>
                <w:rFonts w:ascii="Arial" w:eastAsia="Times New Roman" w:hAnsi="Arial" w:cs="Arial"/>
                <w:bCs/>
                <w:color w:val="002060"/>
              </w:rPr>
              <w:t>idx_survived_age</w:t>
            </w:r>
            <w:proofErr w:type="spellEnd"/>
            <w:r w:rsidRPr="008338C8">
              <w:rPr>
                <w:rFonts w:ascii="Arial" w:eastAsia="Times New Roman" w:hAnsi="Arial" w:cs="Arial"/>
                <w:bCs/>
                <w:color w:val="002060"/>
              </w:rPr>
              <w:t>), avoiding a full table scan.</w:t>
            </w:r>
          </w:p>
          <w:p w14:paraId="4ED0E532" w14:textId="52FB49DB" w:rsidR="005524F0" w:rsidRDefault="005524F0" w:rsidP="00733E8F">
            <w:pPr>
              <w:spacing w:before="100" w:beforeAutospacing="1" w:after="100" w:afterAutospacing="1"/>
              <w:rPr>
                <w:rFonts w:ascii="Arial" w:eastAsia="Times New Roman" w:hAnsi="Arial" w:cs="Arial"/>
                <w:b/>
                <w:color w:val="002060"/>
              </w:rPr>
            </w:pPr>
          </w:p>
        </w:tc>
      </w:tr>
    </w:tbl>
    <w:p w14:paraId="4BC2B8E2" w14:textId="77777777" w:rsidR="00D15E77" w:rsidRDefault="00D15E77" w:rsidP="00D15E77">
      <w:pPr>
        <w:spacing w:after="0"/>
        <w:rPr>
          <w:rFonts w:ascii="Arial" w:eastAsia="Times New Roman" w:hAnsi="Arial" w:cs="Arial"/>
          <w:bCs/>
          <w:color w:val="002060"/>
        </w:rPr>
      </w:pPr>
    </w:p>
    <w:p w14:paraId="083B86F4" w14:textId="363C6047" w:rsidR="00D15E77" w:rsidRDefault="00D15E77" w:rsidP="00D15E77">
      <w:pPr>
        <w:spacing w:after="0"/>
        <w:rPr>
          <w:rFonts w:ascii="Arial" w:eastAsia="Times New Roman" w:hAnsi="Arial" w:cs="Arial"/>
          <w:b/>
          <w:color w:val="002060"/>
        </w:rPr>
      </w:pPr>
      <w:r>
        <w:rPr>
          <w:rFonts w:ascii="Arial" w:eastAsia="Times New Roman" w:hAnsi="Arial" w:cs="Arial"/>
          <w:b/>
          <w:color w:val="002060"/>
        </w:rPr>
        <w:t xml:space="preserve">(2) </w:t>
      </w:r>
    </w:p>
    <w:tbl>
      <w:tblPr>
        <w:tblStyle w:val="TableGrid"/>
        <w:tblW w:w="0" w:type="auto"/>
        <w:tblInd w:w="360" w:type="dxa"/>
        <w:tblLook w:val="04A0" w:firstRow="1" w:lastRow="0" w:firstColumn="1" w:lastColumn="0" w:noHBand="0" w:noVBand="1"/>
      </w:tblPr>
      <w:tblGrid>
        <w:gridCol w:w="2808"/>
        <w:gridCol w:w="6408"/>
      </w:tblGrid>
      <w:tr w:rsidR="00D15E77" w14:paraId="6BA8BB0C" w14:textId="77777777" w:rsidTr="00DF5274">
        <w:tc>
          <w:tcPr>
            <w:tcW w:w="2808" w:type="dxa"/>
          </w:tcPr>
          <w:p w14:paraId="6EB4F1BD" w14:textId="77777777" w:rsidR="00D15E77" w:rsidRPr="0030056C" w:rsidRDefault="00D15E77" w:rsidP="00DF5274">
            <w:pPr>
              <w:spacing w:before="100" w:beforeAutospacing="1" w:after="100" w:afterAutospacing="1"/>
              <w:rPr>
                <w:rFonts w:ascii="Arial" w:eastAsia="Times New Roman" w:hAnsi="Arial" w:cs="Arial"/>
                <w:bCs/>
                <w:color w:val="002060"/>
              </w:rPr>
            </w:pPr>
            <w:r w:rsidRPr="0030056C">
              <w:rPr>
                <w:rFonts w:ascii="Arial" w:eastAsia="Times New Roman" w:hAnsi="Arial" w:cs="Arial"/>
                <w:bCs/>
                <w:color w:val="002060"/>
              </w:rPr>
              <w:t xml:space="preserve">Identify Index based </w:t>
            </w:r>
            <w:r w:rsidRPr="0030056C">
              <w:rPr>
                <w:rFonts w:ascii="Arial" w:eastAsia="Times New Roman" w:hAnsi="Arial" w:cs="Arial"/>
                <w:bCs/>
                <w:color w:val="002060"/>
              </w:rPr>
              <w:br/>
              <w:t>Table and Attribute(s)</w:t>
            </w:r>
          </w:p>
        </w:tc>
        <w:tc>
          <w:tcPr>
            <w:tcW w:w="6408" w:type="dxa"/>
          </w:tcPr>
          <w:p w14:paraId="7B041758" w14:textId="77777777" w:rsidR="00D15E77" w:rsidRDefault="008338C8" w:rsidP="00DF5274">
            <w:pPr>
              <w:spacing w:before="100" w:beforeAutospacing="1" w:after="100" w:afterAutospacing="1"/>
              <w:rPr>
                <w:rFonts w:ascii="Arial" w:eastAsia="Times New Roman" w:hAnsi="Arial" w:cs="Arial"/>
                <w:b/>
                <w:color w:val="002060"/>
              </w:rPr>
            </w:pPr>
            <w:r>
              <w:rPr>
                <w:rFonts w:ascii="Arial" w:eastAsia="Times New Roman" w:hAnsi="Arial" w:cs="Arial"/>
                <w:b/>
                <w:color w:val="002060"/>
              </w:rPr>
              <w:t>Table: titanic</w:t>
            </w:r>
          </w:p>
          <w:p w14:paraId="2EAADB38" w14:textId="5B1131C1" w:rsidR="008338C8" w:rsidRDefault="008338C8" w:rsidP="00DF5274">
            <w:pPr>
              <w:spacing w:before="100" w:beforeAutospacing="1" w:after="100" w:afterAutospacing="1"/>
              <w:rPr>
                <w:rFonts w:ascii="Arial" w:eastAsia="Times New Roman" w:hAnsi="Arial" w:cs="Arial"/>
                <w:b/>
                <w:color w:val="002060"/>
              </w:rPr>
            </w:pPr>
            <w:r>
              <w:rPr>
                <w:rFonts w:ascii="Arial" w:eastAsia="Times New Roman" w:hAnsi="Arial" w:cs="Arial"/>
                <w:b/>
                <w:color w:val="002060"/>
              </w:rPr>
              <w:t>Attribute(s): age</w:t>
            </w:r>
          </w:p>
        </w:tc>
      </w:tr>
      <w:tr w:rsidR="00D15E77" w14:paraId="510623C5" w14:textId="77777777" w:rsidTr="00DF5274">
        <w:tc>
          <w:tcPr>
            <w:tcW w:w="2808" w:type="dxa"/>
          </w:tcPr>
          <w:p w14:paraId="431CB50B" w14:textId="77777777" w:rsidR="00D15E77" w:rsidRPr="0030056C" w:rsidRDefault="00D15E77" w:rsidP="00DF5274">
            <w:pPr>
              <w:spacing w:before="100" w:beforeAutospacing="1" w:after="100" w:afterAutospacing="1"/>
              <w:rPr>
                <w:rFonts w:ascii="Arial" w:eastAsia="Times New Roman" w:hAnsi="Arial" w:cs="Arial"/>
                <w:bCs/>
                <w:color w:val="002060"/>
              </w:rPr>
            </w:pPr>
            <w:r w:rsidRPr="0030056C">
              <w:rPr>
                <w:rFonts w:ascii="Arial" w:eastAsia="Times New Roman" w:hAnsi="Arial" w:cs="Arial"/>
                <w:bCs/>
                <w:color w:val="002060"/>
              </w:rPr>
              <w:t>Rationale (Why?)</w:t>
            </w:r>
          </w:p>
        </w:tc>
        <w:tc>
          <w:tcPr>
            <w:tcW w:w="6408" w:type="dxa"/>
          </w:tcPr>
          <w:p w14:paraId="4D26C1DA" w14:textId="77777777" w:rsidR="008338C8" w:rsidRDefault="008338C8" w:rsidP="008338C8">
            <w:pPr>
              <w:pStyle w:val="ListParagraph"/>
              <w:spacing w:before="100" w:beforeAutospacing="1" w:after="100" w:afterAutospacing="1"/>
              <w:rPr>
                <w:rFonts w:ascii="Arial" w:eastAsia="Times New Roman" w:hAnsi="Arial" w:cs="Arial"/>
                <w:b/>
                <w:color w:val="002060"/>
              </w:rPr>
            </w:pPr>
          </w:p>
          <w:p w14:paraId="3F5A403C" w14:textId="48826342" w:rsidR="00D15E77" w:rsidRPr="008338C8" w:rsidRDefault="008338C8" w:rsidP="008338C8">
            <w:pPr>
              <w:pStyle w:val="ListParagraph"/>
              <w:numPr>
                <w:ilvl w:val="0"/>
                <w:numId w:val="25"/>
              </w:numPr>
              <w:spacing w:before="100" w:beforeAutospacing="1" w:after="100" w:afterAutospacing="1"/>
              <w:rPr>
                <w:rFonts w:ascii="Arial" w:eastAsia="Times New Roman" w:hAnsi="Arial" w:cs="Arial"/>
                <w:b/>
                <w:color w:val="002060"/>
              </w:rPr>
            </w:pPr>
            <w:r w:rsidRPr="008338C8">
              <w:rPr>
                <w:rFonts w:ascii="Arial" w:eastAsia="Times New Roman" w:hAnsi="Arial" w:cs="Arial"/>
                <w:b/>
                <w:color w:val="002060"/>
              </w:rPr>
              <w:t>The query groups by and orders by age. Indexing age will improve performance for both the grouping and sorting operations.</w:t>
            </w:r>
          </w:p>
          <w:p w14:paraId="045F2474" w14:textId="77777777" w:rsidR="00D15E77" w:rsidRDefault="00D15E77" w:rsidP="00DF5274">
            <w:pPr>
              <w:spacing w:before="100" w:beforeAutospacing="1" w:after="100" w:afterAutospacing="1"/>
              <w:rPr>
                <w:rFonts w:ascii="Arial" w:eastAsia="Times New Roman" w:hAnsi="Arial" w:cs="Arial"/>
                <w:b/>
                <w:color w:val="002060"/>
              </w:rPr>
            </w:pPr>
          </w:p>
        </w:tc>
      </w:tr>
      <w:tr w:rsidR="00D15E77" w14:paraId="2D228B9E" w14:textId="77777777" w:rsidTr="00DF5274">
        <w:tc>
          <w:tcPr>
            <w:tcW w:w="2808" w:type="dxa"/>
          </w:tcPr>
          <w:p w14:paraId="73972E28" w14:textId="77777777" w:rsidR="00D15E77" w:rsidRPr="0030056C" w:rsidRDefault="00D15E77" w:rsidP="00DF5274">
            <w:pPr>
              <w:spacing w:before="100" w:beforeAutospacing="1" w:after="100" w:afterAutospacing="1"/>
              <w:rPr>
                <w:rFonts w:ascii="Arial" w:eastAsia="Times New Roman" w:hAnsi="Arial" w:cs="Arial"/>
                <w:bCs/>
                <w:color w:val="002060"/>
              </w:rPr>
            </w:pPr>
            <w:r w:rsidRPr="0030056C">
              <w:rPr>
                <w:rFonts w:ascii="Arial" w:eastAsia="Times New Roman" w:hAnsi="Arial" w:cs="Arial"/>
                <w:bCs/>
                <w:color w:val="002060"/>
              </w:rPr>
              <w:t>Implement the Index DDL</w:t>
            </w:r>
            <w:r>
              <w:rPr>
                <w:rFonts w:ascii="Arial" w:eastAsia="Times New Roman" w:hAnsi="Arial" w:cs="Arial"/>
                <w:bCs/>
                <w:color w:val="002060"/>
              </w:rPr>
              <w:br/>
              <w:t>and apply to database – that is, execute the DDL</w:t>
            </w:r>
          </w:p>
        </w:tc>
        <w:tc>
          <w:tcPr>
            <w:tcW w:w="6408" w:type="dxa"/>
          </w:tcPr>
          <w:p w14:paraId="09D29C76" w14:textId="77777777" w:rsidR="00D15E77" w:rsidRDefault="00D15E77" w:rsidP="00DF5274">
            <w:pPr>
              <w:spacing w:before="100" w:beforeAutospacing="1" w:after="100" w:afterAutospacing="1"/>
              <w:rPr>
                <w:rFonts w:ascii="Arial" w:eastAsia="Times New Roman" w:hAnsi="Arial" w:cs="Arial"/>
                <w:b/>
                <w:color w:val="002060"/>
              </w:rPr>
            </w:pPr>
          </w:p>
          <w:p w14:paraId="6FC90BF1" w14:textId="4BA066AE" w:rsidR="00D15E77" w:rsidRDefault="008338C8" w:rsidP="00DF5274">
            <w:pPr>
              <w:spacing w:before="100" w:beforeAutospacing="1" w:after="100" w:afterAutospacing="1"/>
              <w:rPr>
                <w:rFonts w:ascii="Arial" w:eastAsia="Times New Roman" w:hAnsi="Arial" w:cs="Arial"/>
                <w:b/>
                <w:color w:val="002060"/>
              </w:rPr>
            </w:pPr>
            <w:r w:rsidRPr="008338C8">
              <w:rPr>
                <w:rFonts w:ascii="Arial" w:eastAsia="Times New Roman" w:hAnsi="Arial" w:cs="Arial"/>
                <w:b/>
                <w:color w:val="002060"/>
              </w:rPr>
              <w:t xml:space="preserve">CREATE INDEX </w:t>
            </w:r>
            <w:proofErr w:type="spellStart"/>
            <w:r w:rsidRPr="008338C8">
              <w:rPr>
                <w:rFonts w:ascii="Arial" w:eastAsia="Times New Roman" w:hAnsi="Arial" w:cs="Arial"/>
                <w:b/>
                <w:color w:val="002060"/>
              </w:rPr>
              <w:t>idx_age</w:t>
            </w:r>
            <w:proofErr w:type="spellEnd"/>
            <w:r w:rsidRPr="008338C8">
              <w:rPr>
                <w:rFonts w:ascii="Arial" w:eastAsia="Times New Roman" w:hAnsi="Arial" w:cs="Arial"/>
                <w:b/>
                <w:color w:val="002060"/>
              </w:rPr>
              <w:t xml:space="preserve"> ON titanic(age</w:t>
            </w:r>
            <w:proofErr w:type="gramStart"/>
            <w:r w:rsidRPr="008338C8">
              <w:rPr>
                <w:rFonts w:ascii="Arial" w:eastAsia="Times New Roman" w:hAnsi="Arial" w:cs="Arial"/>
                <w:b/>
                <w:color w:val="002060"/>
              </w:rPr>
              <w:t>);</w:t>
            </w:r>
            <w:proofErr w:type="gramEnd"/>
          </w:p>
          <w:p w14:paraId="0EDC1BC8" w14:textId="77777777" w:rsidR="00D15E77" w:rsidRDefault="00D15E77" w:rsidP="00DF5274">
            <w:pPr>
              <w:spacing w:before="100" w:beforeAutospacing="1" w:after="100" w:afterAutospacing="1"/>
              <w:rPr>
                <w:rFonts w:ascii="Arial" w:eastAsia="Times New Roman" w:hAnsi="Arial" w:cs="Arial"/>
                <w:b/>
                <w:color w:val="002060"/>
              </w:rPr>
            </w:pPr>
          </w:p>
        </w:tc>
      </w:tr>
      <w:tr w:rsidR="00D15E77" w14:paraId="307E98A3" w14:textId="77777777" w:rsidTr="00DF5274">
        <w:tc>
          <w:tcPr>
            <w:tcW w:w="2808" w:type="dxa"/>
          </w:tcPr>
          <w:p w14:paraId="2152FC93" w14:textId="77777777" w:rsidR="00D15E77" w:rsidRDefault="00D15E77" w:rsidP="00DF5274">
            <w:p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 xml:space="preserve">Justification (or not): </w:t>
            </w:r>
          </w:p>
          <w:p w14:paraId="07B05485" w14:textId="77777777" w:rsidR="00D15E77" w:rsidRPr="0030056C" w:rsidRDefault="00D15E77" w:rsidP="00DF5274">
            <w:p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 xml:space="preserve">Show results of “Explain Plan” </w:t>
            </w:r>
            <w:r>
              <w:rPr>
                <w:rFonts w:ascii="Arial" w:eastAsia="Times New Roman" w:hAnsi="Arial" w:cs="Arial"/>
                <w:bCs/>
                <w:color w:val="002060"/>
              </w:rPr>
              <w:br/>
            </w:r>
          </w:p>
        </w:tc>
        <w:tc>
          <w:tcPr>
            <w:tcW w:w="6408" w:type="dxa"/>
          </w:tcPr>
          <w:p w14:paraId="28C0EF50" w14:textId="77777777" w:rsidR="00D15E77" w:rsidRDefault="00D15E77" w:rsidP="00DF5274">
            <w:pPr>
              <w:spacing w:before="100" w:beforeAutospacing="1" w:after="100" w:afterAutospacing="1"/>
              <w:rPr>
                <w:rFonts w:ascii="Arial" w:eastAsia="Times New Roman" w:hAnsi="Arial" w:cs="Arial"/>
                <w:b/>
                <w:color w:val="002060"/>
              </w:rPr>
            </w:pPr>
            <w:r w:rsidRPr="0030056C">
              <w:rPr>
                <w:rFonts w:ascii="Arial" w:eastAsia="Times New Roman" w:hAnsi="Arial" w:cs="Arial"/>
                <w:b/>
                <w:color w:val="002060"/>
              </w:rPr>
              <w:t>explain query plan</w:t>
            </w:r>
            <w:r>
              <w:rPr>
                <w:rFonts w:ascii="Arial" w:eastAsia="Times New Roman" w:hAnsi="Arial" w:cs="Arial"/>
                <w:b/>
                <w:color w:val="002060"/>
              </w:rPr>
              <w:t xml:space="preserve"> &lt;query&gt; </w:t>
            </w:r>
          </w:p>
          <w:p w14:paraId="3B80A645" w14:textId="77777777" w:rsidR="008F1F64" w:rsidRPr="008F1F64" w:rsidRDefault="008338C8" w:rsidP="008F1F64">
            <w:pPr>
              <w:spacing w:before="100" w:beforeAutospacing="1" w:after="100" w:afterAutospacing="1" w:line="240" w:lineRule="auto"/>
              <w:rPr>
                <w:rFonts w:ascii="Arial" w:eastAsia="Times New Roman" w:hAnsi="Arial" w:cs="Arial"/>
                <w:bCs/>
                <w:color w:val="002060"/>
              </w:rPr>
            </w:pPr>
            <w:r>
              <w:rPr>
                <w:rFonts w:ascii="Arial" w:eastAsia="Times New Roman" w:hAnsi="Arial" w:cs="Arial"/>
                <w:b/>
                <w:color w:val="002060"/>
              </w:rPr>
              <w:t>……………………………………….</w:t>
            </w:r>
            <w:r>
              <w:rPr>
                <w:rFonts w:ascii="Arial" w:eastAsia="Times New Roman" w:hAnsi="Arial" w:cs="Arial"/>
                <w:b/>
                <w:color w:val="002060"/>
              </w:rPr>
              <w:br/>
              <w:t>Justify</w:t>
            </w:r>
            <w:r>
              <w:rPr>
                <w:rFonts w:ascii="Arial" w:eastAsia="Times New Roman" w:hAnsi="Arial" w:cs="Arial"/>
                <w:b/>
                <w:color w:val="002060"/>
              </w:rPr>
              <w:br/>
            </w:r>
            <w:r>
              <w:rPr>
                <w:rFonts w:ascii="Arial" w:eastAsia="Times New Roman" w:hAnsi="Arial" w:cs="Arial"/>
                <w:b/>
                <w:color w:val="002060"/>
              </w:rPr>
              <w:br/>
            </w:r>
            <w:r w:rsidR="008F1F64" w:rsidRPr="008F1F64">
              <w:rPr>
                <w:rFonts w:ascii="Arial" w:eastAsia="Times New Roman" w:hAnsi="Arial" w:cs="Arial"/>
                <w:bCs/>
                <w:color w:val="002060"/>
              </w:rPr>
              <w:t>SELECT ALL</w:t>
            </w:r>
          </w:p>
          <w:p w14:paraId="51776A73"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 xml:space="preserve">    </w:t>
            </w:r>
            <w:proofErr w:type="gramStart"/>
            <w:r w:rsidRPr="008F1F64">
              <w:rPr>
                <w:rFonts w:ascii="Arial" w:eastAsia="Times New Roman" w:hAnsi="Arial" w:cs="Arial"/>
                <w:bCs/>
                <w:color w:val="002060"/>
              </w:rPr>
              <w:t>CAST(</w:t>
            </w:r>
            <w:proofErr w:type="gramEnd"/>
            <w:r w:rsidRPr="008F1F64">
              <w:rPr>
                <w:rFonts w:ascii="Arial" w:eastAsia="Times New Roman" w:hAnsi="Arial" w:cs="Arial"/>
                <w:bCs/>
                <w:color w:val="002060"/>
              </w:rPr>
              <w:t>age AS FLOAT) as PASSENGER_AGE,</w:t>
            </w:r>
          </w:p>
          <w:p w14:paraId="6D3B9F42"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 xml:space="preserve">    count(id) as PASS_COUNT</w:t>
            </w:r>
          </w:p>
          <w:p w14:paraId="23598CE2"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 xml:space="preserve">FROM </w:t>
            </w:r>
          </w:p>
          <w:p w14:paraId="3D7E6EC7"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 xml:space="preserve">    titanic</w:t>
            </w:r>
          </w:p>
          <w:p w14:paraId="366C965F"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WHERE age IS NOT NULL</w:t>
            </w:r>
          </w:p>
          <w:p w14:paraId="7ED17853" w14:textId="77777777" w:rsidR="008F1F64" w:rsidRPr="008F1F64" w:rsidRDefault="008F1F64" w:rsidP="008F1F64">
            <w:pPr>
              <w:spacing w:before="100" w:beforeAutospacing="1" w:after="100" w:afterAutospacing="1" w:line="240" w:lineRule="auto"/>
              <w:rPr>
                <w:rFonts w:ascii="Arial" w:eastAsia="Times New Roman" w:hAnsi="Arial" w:cs="Arial"/>
                <w:bCs/>
                <w:color w:val="002060"/>
              </w:rPr>
            </w:pPr>
            <w:r w:rsidRPr="008F1F64">
              <w:rPr>
                <w:rFonts w:ascii="Arial" w:eastAsia="Times New Roman" w:hAnsi="Arial" w:cs="Arial"/>
                <w:bCs/>
                <w:color w:val="002060"/>
              </w:rPr>
              <w:t>GROUP BY age</w:t>
            </w:r>
          </w:p>
          <w:p w14:paraId="027FFBAC" w14:textId="450202BC" w:rsidR="008338C8" w:rsidRDefault="008F1F64" w:rsidP="008F1F64">
            <w:pPr>
              <w:spacing w:before="100" w:beforeAutospacing="1" w:after="100" w:afterAutospacing="1"/>
              <w:rPr>
                <w:rFonts w:ascii="Arial" w:eastAsia="Times New Roman" w:hAnsi="Arial" w:cs="Arial"/>
                <w:bCs/>
                <w:color w:val="002060"/>
              </w:rPr>
            </w:pPr>
            <w:r w:rsidRPr="008F1F64">
              <w:rPr>
                <w:rFonts w:ascii="Arial" w:eastAsia="Times New Roman" w:hAnsi="Arial" w:cs="Arial"/>
                <w:bCs/>
                <w:color w:val="002060"/>
              </w:rPr>
              <w:t xml:space="preserve">ORDER BY PASSENGER_AGE </w:t>
            </w:r>
            <w:proofErr w:type="gramStart"/>
            <w:r w:rsidRPr="008F1F64">
              <w:rPr>
                <w:rFonts w:ascii="Arial" w:eastAsia="Times New Roman" w:hAnsi="Arial" w:cs="Arial"/>
                <w:bCs/>
                <w:color w:val="002060"/>
              </w:rPr>
              <w:t>DESC;</w:t>
            </w:r>
            <w:proofErr w:type="gramEnd"/>
          </w:p>
          <w:p w14:paraId="38DC4586" w14:textId="77777777" w:rsidR="008F1F64" w:rsidRDefault="008F1F64" w:rsidP="008F1F64">
            <w:pPr>
              <w:spacing w:before="100" w:beforeAutospacing="1" w:after="100" w:afterAutospacing="1"/>
              <w:rPr>
                <w:rFonts w:ascii="Arial" w:eastAsia="Times New Roman" w:hAnsi="Arial" w:cs="Arial"/>
                <w:b/>
                <w:color w:val="002060"/>
              </w:rPr>
            </w:pPr>
          </w:p>
          <w:p w14:paraId="74C3C731" w14:textId="1820650F" w:rsidR="008338C8" w:rsidRDefault="008338C8" w:rsidP="008338C8">
            <w:pPr>
              <w:spacing w:before="100" w:beforeAutospacing="1" w:after="100" w:afterAutospacing="1"/>
              <w:rPr>
                <w:rFonts w:ascii="Arial" w:eastAsia="Times New Roman" w:hAnsi="Arial" w:cs="Arial"/>
                <w:b/>
                <w:color w:val="002060"/>
              </w:rPr>
            </w:pPr>
            <w:r>
              <w:rPr>
                <w:rFonts w:ascii="Arial" w:eastAsia="Times New Roman" w:hAnsi="Arial" w:cs="Arial"/>
                <w:b/>
                <w:color w:val="002060"/>
              </w:rPr>
              <w:lastRenderedPageBreak/>
              <w:t>Explain Plain</w:t>
            </w:r>
          </w:p>
          <w:p w14:paraId="3C151C89" w14:textId="77777777" w:rsidR="008338C8" w:rsidRDefault="008338C8" w:rsidP="008338C8">
            <w:pPr>
              <w:pStyle w:val="ListParagraph"/>
              <w:numPr>
                <w:ilvl w:val="0"/>
                <w:numId w:val="25"/>
              </w:numPr>
              <w:spacing w:before="100" w:beforeAutospacing="1" w:after="100" w:afterAutospacing="1"/>
              <w:rPr>
                <w:rFonts w:ascii="Arial" w:eastAsia="Times New Roman" w:hAnsi="Arial" w:cs="Arial"/>
                <w:b/>
                <w:color w:val="002060"/>
              </w:rPr>
            </w:pPr>
            <w:r w:rsidRPr="008338C8">
              <w:rPr>
                <w:rFonts w:ascii="Arial" w:eastAsia="Times New Roman" w:hAnsi="Arial" w:cs="Arial"/>
                <w:b/>
                <w:color w:val="002060"/>
              </w:rPr>
              <w:t>Before: Full table scan with temporary B-Trees for grouping and ordering.</w:t>
            </w:r>
          </w:p>
          <w:p w14:paraId="1034537F" w14:textId="77777777" w:rsidR="008338C8" w:rsidRDefault="008338C8" w:rsidP="008338C8">
            <w:pPr>
              <w:pStyle w:val="ListParagraph"/>
              <w:spacing w:before="100" w:beforeAutospacing="1" w:after="100" w:afterAutospacing="1"/>
              <w:rPr>
                <w:rFonts w:ascii="Arial" w:eastAsia="Times New Roman" w:hAnsi="Arial" w:cs="Arial"/>
                <w:b/>
                <w:color w:val="002060"/>
              </w:rPr>
            </w:pPr>
          </w:p>
          <w:p w14:paraId="12A71FE0" w14:textId="10F488E4" w:rsidR="008338C8" w:rsidRPr="008338C8" w:rsidRDefault="008338C8" w:rsidP="008338C8">
            <w:pPr>
              <w:pStyle w:val="ListParagraph"/>
              <w:numPr>
                <w:ilvl w:val="0"/>
                <w:numId w:val="25"/>
              </w:numPr>
              <w:spacing w:before="100" w:beforeAutospacing="1" w:after="100" w:afterAutospacing="1"/>
              <w:rPr>
                <w:rFonts w:ascii="Arial" w:eastAsia="Times New Roman" w:hAnsi="Arial" w:cs="Arial"/>
                <w:b/>
                <w:color w:val="002060"/>
              </w:rPr>
            </w:pPr>
            <w:r w:rsidRPr="008338C8">
              <w:rPr>
                <w:rFonts w:ascii="Arial" w:eastAsia="Times New Roman" w:hAnsi="Arial" w:cs="Arial"/>
                <w:b/>
                <w:color w:val="002060"/>
              </w:rPr>
              <w:t>After: The query uses an index search (</w:t>
            </w:r>
            <w:proofErr w:type="spellStart"/>
            <w:r w:rsidRPr="008338C8">
              <w:rPr>
                <w:rFonts w:ascii="Arial" w:eastAsia="Times New Roman" w:hAnsi="Arial" w:cs="Arial"/>
                <w:b/>
                <w:color w:val="002060"/>
              </w:rPr>
              <w:t>idx_age_survived</w:t>
            </w:r>
            <w:proofErr w:type="spellEnd"/>
            <w:r w:rsidRPr="008338C8">
              <w:rPr>
                <w:rFonts w:ascii="Arial" w:eastAsia="Times New Roman" w:hAnsi="Arial" w:cs="Arial"/>
                <w:b/>
                <w:color w:val="002060"/>
              </w:rPr>
              <w:t>) for filtering and grouping but still uses a temporary B-Tree for sorting.</w:t>
            </w:r>
          </w:p>
        </w:tc>
      </w:tr>
    </w:tbl>
    <w:p w14:paraId="4DC31939" w14:textId="77777777" w:rsidR="00C71252" w:rsidRDefault="00C71252" w:rsidP="00C71252">
      <w:pPr>
        <w:spacing w:after="0"/>
        <w:rPr>
          <w:rFonts w:ascii="Arial" w:eastAsia="Times New Roman" w:hAnsi="Arial" w:cs="Arial"/>
          <w:b/>
          <w:color w:val="002060"/>
        </w:rPr>
      </w:pPr>
    </w:p>
    <w:p w14:paraId="5E9653B1" w14:textId="77777777" w:rsidR="00C71252" w:rsidRDefault="00C71252" w:rsidP="00C71252">
      <w:pPr>
        <w:spacing w:after="0"/>
        <w:rPr>
          <w:rFonts w:ascii="Arial" w:eastAsia="Times New Roman" w:hAnsi="Arial" w:cs="Arial"/>
          <w:b/>
          <w:color w:val="002060"/>
        </w:rPr>
      </w:pPr>
    </w:p>
    <w:p w14:paraId="0368F4A1" w14:textId="7FC58107" w:rsidR="00C71252" w:rsidRDefault="00C71252" w:rsidP="00C71252">
      <w:pPr>
        <w:spacing w:after="0"/>
        <w:rPr>
          <w:rFonts w:ascii="Arial" w:eastAsia="Times New Roman" w:hAnsi="Arial" w:cs="Arial"/>
          <w:b/>
          <w:color w:val="002060"/>
        </w:rPr>
      </w:pPr>
      <w:r>
        <w:rPr>
          <w:rFonts w:ascii="Arial" w:eastAsia="Times New Roman" w:hAnsi="Arial" w:cs="Arial"/>
          <w:b/>
          <w:color w:val="002060"/>
        </w:rPr>
        <w:t xml:space="preserve">(3) </w:t>
      </w:r>
    </w:p>
    <w:tbl>
      <w:tblPr>
        <w:tblStyle w:val="TableGrid"/>
        <w:tblW w:w="0" w:type="auto"/>
        <w:tblInd w:w="360" w:type="dxa"/>
        <w:tblLook w:val="04A0" w:firstRow="1" w:lastRow="0" w:firstColumn="1" w:lastColumn="0" w:noHBand="0" w:noVBand="1"/>
      </w:tblPr>
      <w:tblGrid>
        <w:gridCol w:w="2808"/>
        <w:gridCol w:w="6408"/>
      </w:tblGrid>
      <w:tr w:rsidR="00C71252" w14:paraId="0D9458D8" w14:textId="77777777" w:rsidTr="00DF5274">
        <w:tc>
          <w:tcPr>
            <w:tcW w:w="2808" w:type="dxa"/>
          </w:tcPr>
          <w:p w14:paraId="6C7D8453" w14:textId="77777777" w:rsidR="00C71252" w:rsidRPr="0030056C" w:rsidRDefault="00C71252" w:rsidP="00DF5274">
            <w:pPr>
              <w:spacing w:before="100" w:beforeAutospacing="1" w:after="100" w:afterAutospacing="1"/>
              <w:rPr>
                <w:rFonts w:ascii="Arial" w:eastAsia="Times New Roman" w:hAnsi="Arial" w:cs="Arial"/>
                <w:bCs/>
                <w:color w:val="002060"/>
              </w:rPr>
            </w:pPr>
            <w:r w:rsidRPr="0030056C">
              <w:rPr>
                <w:rFonts w:ascii="Arial" w:eastAsia="Times New Roman" w:hAnsi="Arial" w:cs="Arial"/>
                <w:bCs/>
                <w:color w:val="002060"/>
              </w:rPr>
              <w:t xml:space="preserve">Identify Index based </w:t>
            </w:r>
            <w:r w:rsidRPr="0030056C">
              <w:rPr>
                <w:rFonts w:ascii="Arial" w:eastAsia="Times New Roman" w:hAnsi="Arial" w:cs="Arial"/>
                <w:bCs/>
                <w:color w:val="002060"/>
              </w:rPr>
              <w:br/>
              <w:t>Table and Attribute(s)</w:t>
            </w:r>
          </w:p>
        </w:tc>
        <w:tc>
          <w:tcPr>
            <w:tcW w:w="6408" w:type="dxa"/>
          </w:tcPr>
          <w:p w14:paraId="0A4A440B" w14:textId="77777777" w:rsidR="00C71252" w:rsidRDefault="008338C8" w:rsidP="00DF5274">
            <w:pPr>
              <w:spacing w:before="100" w:beforeAutospacing="1" w:after="100" w:afterAutospacing="1"/>
              <w:rPr>
                <w:rFonts w:ascii="Arial" w:eastAsia="Times New Roman" w:hAnsi="Arial" w:cs="Arial"/>
                <w:b/>
                <w:color w:val="002060"/>
              </w:rPr>
            </w:pPr>
            <w:r>
              <w:rPr>
                <w:rFonts w:ascii="Arial" w:eastAsia="Times New Roman" w:hAnsi="Arial" w:cs="Arial"/>
                <w:b/>
                <w:color w:val="002060"/>
              </w:rPr>
              <w:t>Table: titanic</w:t>
            </w:r>
          </w:p>
          <w:p w14:paraId="264A5B11" w14:textId="732BDD75" w:rsidR="008338C8" w:rsidRDefault="008338C8" w:rsidP="00DF5274">
            <w:pPr>
              <w:spacing w:before="100" w:beforeAutospacing="1" w:after="100" w:afterAutospacing="1"/>
              <w:rPr>
                <w:rFonts w:ascii="Arial" w:eastAsia="Times New Roman" w:hAnsi="Arial" w:cs="Arial"/>
                <w:b/>
                <w:color w:val="002060"/>
              </w:rPr>
            </w:pPr>
            <w:r>
              <w:rPr>
                <w:rFonts w:ascii="Arial" w:eastAsia="Times New Roman" w:hAnsi="Arial" w:cs="Arial"/>
                <w:b/>
                <w:color w:val="002060"/>
              </w:rPr>
              <w:t>Attribute(s): age, survived</w:t>
            </w:r>
          </w:p>
        </w:tc>
      </w:tr>
      <w:tr w:rsidR="00C71252" w14:paraId="37E02039" w14:textId="77777777" w:rsidTr="00DF5274">
        <w:tc>
          <w:tcPr>
            <w:tcW w:w="2808" w:type="dxa"/>
          </w:tcPr>
          <w:p w14:paraId="0F211CC1" w14:textId="77777777" w:rsidR="00C71252" w:rsidRPr="0030056C" w:rsidRDefault="00C71252" w:rsidP="00DF5274">
            <w:pPr>
              <w:spacing w:before="100" w:beforeAutospacing="1" w:after="100" w:afterAutospacing="1"/>
              <w:rPr>
                <w:rFonts w:ascii="Arial" w:eastAsia="Times New Roman" w:hAnsi="Arial" w:cs="Arial"/>
                <w:bCs/>
                <w:color w:val="002060"/>
              </w:rPr>
            </w:pPr>
            <w:r w:rsidRPr="0030056C">
              <w:rPr>
                <w:rFonts w:ascii="Arial" w:eastAsia="Times New Roman" w:hAnsi="Arial" w:cs="Arial"/>
                <w:bCs/>
                <w:color w:val="002060"/>
              </w:rPr>
              <w:t>Rationale (Why?)</w:t>
            </w:r>
          </w:p>
        </w:tc>
        <w:tc>
          <w:tcPr>
            <w:tcW w:w="6408" w:type="dxa"/>
          </w:tcPr>
          <w:p w14:paraId="2F7832CE" w14:textId="77777777" w:rsidR="00016BD5" w:rsidRDefault="00016BD5" w:rsidP="00DF5274">
            <w:pPr>
              <w:spacing w:before="100" w:beforeAutospacing="1" w:after="100" w:afterAutospacing="1"/>
              <w:rPr>
                <w:rFonts w:ascii="Arial" w:eastAsia="Times New Roman" w:hAnsi="Arial" w:cs="Arial"/>
                <w:b/>
                <w:color w:val="002060"/>
              </w:rPr>
            </w:pPr>
          </w:p>
          <w:p w14:paraId="113D5630" w14:textId="7C4ADA8D" w:rsidR="00016BD5" w:rsidRPr="00016BD5" w:rsidRDefault="00016BD5" w:rsidP="00016BD5">
            <w:pPr>
              <w:pStyle w:val="ListParagraph"/>
              <w:numPr>
                <w:ilvl w:val="0"/>
                <w:numId w:val="25"/>
              </w:numPr>
              <w:spacing w:before="100" w:beforeAutospacing="1" w:after="100" w:afterAutospacing="1"/>
              <w:rPr>
                <w:rFonts w:ascii="Arial" w:eastAsia="Times New Roman" w:hAnsi="Arial" w:cs="Arial"/>
                <w:b/>
                <w:color w:val="002060"/>
              </w:rPr>
            </w:pPr>
            <w:r w:rsidRPr="00016BD5">
              <w:rPr>
                <w:rFonts w:ascii="Arial" w:eastAsia="Times New Roman" w:hAnsi="Arial" w:cs="Arial"/>
                <w:b/>
                <w:color w:val="002060"/>
              </w:rPr>
              <w:t xml:space="preserve">This query filters by gender and sorts </w:t>
            </w:r>
            <w:proofErr w:type="gramStart"/>
            <w:r w:rsidRPr="00016BD5">
              <w:rPr>
                <w:rFonts w:ascii="Arial" w:eastAsia="Times New Roman" w:hAnsi="Arial" w:cs="Arial"/>
                <w:b/>
                <w:color w:val="002060"/>
              </w:rPr>
              <w:t xml:space="preserve">by </w:t>
            </w:r>
            <w:proofErr w:type="spellStart"/>
            <w:r w:rsidRPr="00016BD5">
              <w:rPr>
                <w:rFonts w:ascii="Arial" w:eastAsia="Times New Roman" w:hAnsi="Arial" w:cs="Arial"/>
                <w:b/>
                <w:color w:val="002060"/>
              </w:rPr>
              <w:t>pass</w:t>
            </w:r>
            <w:proofErr w:type="gramEnd"/>
            <w:r w:rsidRPr="00016BD5">
              <w:rPr>
                <w:rFonts w:ascii="Arial" w:eastAsia="Times New Roman" w:hAnsi="Arial" w:cs="Arial"/>
                <w:b/>
                <w:color w:val="002060"/>
              </w:rPr>
              <w:t>_class</w:t>
            </w:r>
            <w:proofErr w:type="spellEnd"/>
            <w:r w:rsidRPr="00016BD5">
              <w:rPr>
                <w:rFonts w:ascii="Arial" w:eastAsia="Times New Roman" w:hAnsi="Arial" w:cs="Arial"/>
                <w:b/>
                <w:color w:val="002060"/>
              </w:rPr>
              <w:t>. Indexing both fields will optimize filtering and sorting.</w:t>
            </w:r>
          </w:p>
          <w:p w14:paraId="5FB4D870" w14:textId="77777777" w:rsidR="00C71252" w:rsidRDefault="00C71252" w:rsidP="00DF5274">
            <w:pPr>
              <w:spacing w:before="100" w:beforeAutospacing="1" w:after="100" w:afterAutospacing="1"/>
              <w:rPr>
                <w:rFonts w:ascii="Arial" w:eastAsia="Times New Roman" w:hAnsi="Arial" w:cs="Arial"/>
                <w:b/>
                <w:color w:val="002060"/>
              </w:rPr>
            </w:pPr>
          </w:p>
        </w:tc>
      </w:tr>
      <w:tr w:rsidR="00C71252" w14:paraId="786D84DF" w14:textId="77777777" w:rsidTr="00DF5274">
        <w:tc>
          <w:tcPr>
            <w:tcW w:w="2808" w:type="dxa"/>
          </w:tcPr>
          <w:p w14:paraId="2C40F4E3" w14:textId="77777777" w:rsidR="00C71252" w:rsidRPr="0030056C" w:rsidRDefault="00C71252" w:rsidP="00DF5274">
            <w:pPr>
              <w:spacing w:before="100" w:beforeAutospacing="1" w:after="100" w:afterAutospacing="1"/>
              <w:rPr>
                <w:rFonts w:ascii="Arial" w:eastAsia="Times New Roman" w:hAnsi="Arial" w:cs="Arial"/>
                <w:bCs/>
                <w:color w:val="002060"/>
              </w:rPr>
            </w:pPr>
            <w:r w:rsidRPr="0030056C">
              <w:rPr>
                <w:rFonts w:ascii="Arial" w:eastAsia="Times New Roman" w:hAnsi="Arial" w:cs="Arial"/>
                <w:bCs/>
                <w:color w:val="002060"/>
              </w:rPr>
              <w:t>Implement the Index DDL</w:t>
            </w:r>
            <w:r>
              <w:rPr>
                <w:rFonts w:ascii="Arial" w:eastAsia="Times New Roman" w:hAnsi="Arial" w:cs="Arial"/>
                <w:bCs/>
                <w:color w:val="002060"/>
              </w:rPr>
              <w:br/>
              <w:t>and apply to database – that is, execute the DDL</w:t>
            </w:r>
          </w:p>
        </w:tc>
        <w:tc>
          <w:tcPr>
            <w:tcW w:w="6408" w:type="dxa"/>
          </w:tcPr>
          <w:p w14:paraId="52FF7B8F" w14:textId="77777777" w:rsidR="00C71252" w:rsidRDefault="00C71252" w:rsidP="00DF5274">
            <w:pPr>
              <w:spacing w:before="100" w:beforeAutospacing="1" w:after="100" w:afterAutospacing="1"/>
              <w:rPr>
                <w:rFonts w:ascii="Arial" w:eastAsia="Times New Roman" w:hAnsi="Arial" w:cs="Arial"/>
                <w:b/>
                <w:color w:val="002060"/>
              </w:rPr>
            </w:pPr>
          </w:p>
          <w:p w14:paraId="2E3407A6" w14:textId="76582E5F" w:rsidR="00C71252" w:rsidRDefault="00016BD5" w:rsidP="00DF5274">
            <w:pPr>
              <w:spacing w:before="100" w:beforeAutospacing="1" w:after="100" w:afterAutospacing="1"/>
              <w:rPr>
                <w:rFonts w:ascii="Arial" w:eastAsia="Times New Roman" w:hAnsi="Arial" w:cs="Arial"/>
                <w:b/>
                <w:color w:val="002060"/>
              </w:rPr>
            </w:pPr>
            <w:r w:rsidRPr="00016BD5">
              <w:rPr>
                <w:rFonts w:ascii="Arial" w:eastAsia="Times New Roman" w:hAnsi="Arial" w:cs="Arial"/>
                <w:b/>
                <w:color w:val="002060"/>
              </w:rPr>
              <w:t xml:space="preserve">CREATE INDEX </w:t>
            </w:r>
            <w:proofErr w:type="spellStart"/>
            <w:r w:rsidRPr="00016BD5">
              <w:rPr>
                <w:rFonts w:ascii="Arial" w:eastAsia="Times New Roman" w:hAnsi="Arial" w:cs="Arial"/>
                <w:b/>
                <w:color w:val="002060"/>
              </w:rPr>
              <w:t>idx_gender_pass_class</w:t>
            </w:r>
            <w:proofErr w:type="spellEnd"/>
            <w:r w:rsidRPr="00016BD5">
              <w:rPr>
                <w:rFonts w:ascii="Arial" w:eastAsia="Times New Roman" w:hAnsi="Arial" w:cs="Arial"/>
                <w:b/>
                <w:color w:val="002060"/>
              </w:rPr>
              <w:t xml:space="preserve"> ON </w:t>
            </w:r>
            <w:proofErr w:type="gramStart"/>
            <w:r w:rsidRPr="00016BD5">
              <w:rPr>
                <w:rFonts w:ascii="Arial" w:eastAsia="Times New Roman" w:hAnsi="Arial" w:cs="Arial"/>
                <w:b/>
                <w:color w:val="002060"/>
              </w:rPr>
              <w:t>titanic(</w:t>
            </w:r>
            <w:proofErr w:type="gramEnd"/>
            <w:r w:rsidRPr="00016BD5">
              <w:rPr>
                <w:rFonts w:ascii="Arial" w:eastAsia="Times New Roman" w:hAnsi="Arial" w:cs="Arial"/>
                <w:b/>
                <w:color w:val="002060"/>
              </w:rPr>
              <w:t xml:space="preserve">gender, </w:t>
            </w:r>
            <w:proofErr w:type="spellStart"/>
            <w:r w:rsidRPr="00016BD5">
              <w:rPr>
                <w:rFonts w:ascii="Arial" w:eastAsia="Times New Roman" w:hAnsi="Arial" w:cs="Arial"/>
                <w:b/>
                <w:color w:val="002060"/>
              </w:rPr>
              <w:t>pass_class</w:t>
            </w:r>
            <w:proofErr w:type="spellEnd"/>
            <w:r w:rsidRPr="00016BD5">
              <w:rPr>
                <w:rFonts w:ascii="Arial" w:eastAsia="Times New Roman" w:hAnsi="Arial" w:cs="Arial"/>
                <w:b/>
                <w:color w:val="002060"/>
              </w:rPr>
              <w:t>);</w:t>
            </w:r>
          </w:p>
          <w:p w14:paraId="1D1637F5" w14:textId="77777777" w:rsidR="00C71252" w:rsidRDefault="00C71252" w:rsidP="00DF5274">
            <w:pPr>
              <w:spacing w:before="100" w:beforeAutospacing="1" w:after="100" w:afterAutospacing="1"/>
              <w:rPr>
                <w:rFonts w:ascii="Arial" w:eastAsia="Times New Roman" w:hAnsi="Arial" w:cs="Arial"/>
                <w:b/>
                <w:color w:val="002060"/>
              </w:rPr>
            </w:pPr>
          </w:p>
        </w:tc>
      </w:tr>
      <w:tr w:rsidR="00C71252" w14:paraId="31DF8E9E" w14:textId="77777777" w:rsidTr="00DF5274">
        <w:tc>
          <w:tcPr>
            <w:tcW w:w="2808" w:type="dxa"/>
          </w:tcPr>
          <w:p w14:paraId="1C8F5B2C" w14:textId="77777777" w:rsidR="00C71252" w:rsidRDefault="00C71252" w:rsidP="00DF5274">
            <w:p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 xml:space="preserve">Justification (or not): </w:t>
            </w:r>
          </w:p>
          <w:p w14:paraId="42A959B6" w14:textId="77777777" w:rsidR="00C71252" w:rsidRPr="0030056C" w:rsidRDefault="00C71252" w:rsidP="00DF5274">
            <w:pPr>
              <w:spacing w:before="100" w:beforeAutospacing="1" w:after="100" w:afterAutospacing="1"/>
              <w:rPr>
                <w:rFonts w:ascii="Arial" w:eastAsia="Times New Roman" w:hAnsi="Arial" w:cs="Arial"/>
                <w:bCs/>
                <w:color w:val="002060"/>
              </w:rPr>
            </w:pPr>
            <w:r>
              <w:rPr>
                <w:rFonts w:ascii="Arial" w:eastAsia="Times New Roman" w:hAnsi="Arial" w:cs="Arial"/>
                <w:bCs/>
                <w:color w:val="002060"/>
              </w:rPr>
              <w:t xml:space="preserve">Show results of “Explain Plan” </w:t>
            </w:r>
            <w:r>
              <w:rPr>
                <w:rFonts w:ascii="Arial" w:eastAsia="Times New Roman" w:hAnsi="Arial" w:cs="Arial"/>
                <w:bCs/>
                <w:color w:val="002060"/>
              </w:rPr>
              <w:br/>
            </w:r>
          </w:p>
        </w:tc>
        <w:tc>
          <w:tcPr>
            <w:tcW w:w="6408" w:type="dxa"/>
          </w:tcPr>
          <w:p w14:paraId="551334A4" w14:textId="77777777" w:rsidR="00C71252" w:rsidRDefault="00C71252" w:rsidP="00DF5274">
            <w:pPr>
              <w:spacing w:before="100" w:beforeAutospacing="1" w:after="100" w:afterAutospacing="1"/>
              <w:rPr>
                <w:rFonts w:ascii="Arial" w:eastAsia="Times New Roman" w:hAnsi="Arial" w:cs="Arial"/>
                <w:b/>
                <w:color w:val="002060"/>
              </w:rPr>
            </w:pPr>
            <w:r w:rsidRPr="0030056C">
              <w:rPr>
                <w:rFonts w:ascii="Arial" w:eastAsia="Times New Roman" w:hAnsi="Arial" w:cs="Arial"/>
                <w:b/>
                <w:color w:val="002060"/>
              </w:rPr>
              <w:t>explain query plan</w:t>
            </w:r>
            <w:r>
              <w:rPr>
                <w:rFonts w:ascii="Arial" w:eastAsia="Times New Roman" w:hAnsi="Arial" w:cs="Arial"/>
                <w:b/>
                <w:color w:val="002060"/>
              </w:rPr>
              <w:t xml:space="preserve"> &lt;query&gt; </w:t>
            </w:r>
          </w:p>
          <w:p w14:paraId="4E214799" w14:textId="77777777" w:rsidR="00016BD5" w:rsidRDefault="00016BD5" w:rsidP="00DF5274">
            <w:pPr>
              <w:spacing w:before="100" w:beforeAutospacing="1" w:after="100" w:afterAutospacing="1"/>
              <w:rPr>
                <w:rFonts w:ascii="Arial" w:eastAsia="Times New Roman" w:hAnsi="Arial" w:cs="Arial"/>
                <w:b/>
                <w:color w:val="002060"/>
              </w:rPr>
            </w:pPr>
          </w:p>
          <w:p w14:paraId="52CF6A8E" w14:textId="77777777" w:rsidR="00016BD5" w:rsidRPr="00016BD5" w:rsidRDefault="00016BD5" w:rsidP="00016BD5">
            <w:pPr>
              <w:spacing w:before="100" w:beforeAutospacing="1" w:after="100" w:afterAutospacing="1" w:line="240" w:lineRule="auto"/>
              <w:rPr>
                <w:rFonts w:ascii="Arial" w:eastAsia="Times New Roman" w:hAnsi="Arial" w:cs="Arial"/>
                <w:bCs/>
                <w:color w:val="002060"/>
              </w:rPr>
            </w:pPr>
            <w:r>
              <w:rPr>
                <w:rFonts w:ascii="Arial" w:eastAsia="Times New Roman" w:hAnsi="Arial" w:cs="Arial"/>
                <w:b/>
                <w:color w:val="002060"/>
              </w:rPr>
              <w:t>………………………………………</w:t>
            </w:r>
            <w:proofErr w:type="gramStart"/>
            <w:r>
              <w:rPr>
                <w:rFonts w:ascii="Arial" w:eastAsia="Times New Roman" w:hAnsi="Arial" w:cs="Arial"/>
                <w:b/>
                <w:color w:val="002060"/>
              </w:rPr>
              <w:t>…..</w:t>
            </w:r>
            <w:proofErr w:type="gramEnd"/>
            <w:r>
              <w:rPr>
                <w:rFonts w:ascii="Arial" w:eastAsia="Times New Roman" w:hAnsi="Arial" w:cs="Arial"/>
                <w:b/>
                <w:color w:val="002060"/>
              </w:rPr>
              <w:br/>
            </w:r>
            <w:r>
              <w:rPr>
                <w:rFonts w:ascii="Arial" w:eastAsia="Times New Roman" w:hAnsi="Arial" w:cs="Arial"/>
                <w:b/>
                <w:color w:val="002060"/>
              </w:rPr>
              <w:br/>
              <w:t>JUSTIFY</w:t>
            </w:r>
            <w:r>
              <w:rPr>
                <w:rFonts w:ascii="Arial" w:eastAsia="Times New Roman" w:hAnsi="Arial" w:cs="Arial"/>
                <w:b/>
                <w:color w:val="002060"/>
              </w:rPr>
              <w:br/>
            </w:r>
            <w:r>
              <w:rPr>
                <w:rFonts w:ascii="Arial" w:eastAsia="Times New Roman" w:hAnsi="Arial" w:cs="Arial"/>
                <w:b/>
                <w:color w:val="002060"/>
              </w:rPr>
              <w:br/>
            </w:r>
            <w:r w:rsidRPr="00016BD5">
              <w:rPr>
                <w:rFonts w:ascii="Arial" w:eastAsia="Times New Roman" w:hAnsi="Arial" w:cs="Arial"/>
                <w:bCs/>
                <w:color w:val="002060"/>
              </w:rPr>
              <w:t>SELECT ALL</w:t>
            </w:r>
          </w:p>
          <w:p w14:paraId="7A37A140" w14:textId="77777777" w:rsidR="00016BD5" w:rsidRPr="00016BD5" w:rsidRDefault="00016BD5" w:rsidP="00016BD5">
            <w:pPr>
              <w:spacing w:before="100" w:beforeAutospacing="1" w:after="100" w:afterAutospacing="1" w:line="240" w:lineRule="auto"/>
              <w:rPr>
                <w:rFonts w:ascii="Arial" w:eastAsia="Times New Roman" w:hAnsi="Arial" w:cs="Arial"/>
                <w:bCs/>
                <w:color w:val="002060"/>
              </w:rPr>
            </w:pPr>
            <w:r w:rsidRPr="00016BD5">
              <w:rPr>
                <w:rFonts w:ascii="Arial" w:eastAsia="Times New Roman" w:hAnsi="Arial" w:cs="Arial"/>
                <w:bCs/>
                <w:color w:val="002060"/>
              </w:rPr>
              <w:t xml:space="preserve">    </w:t>
            </w:r>
            <w:proofErr w:type="spellStart"/>
            <w:r w:rsidRPr="00016BD5">
              <w:rPr>
                <w:rFonts w:ascii="Arial" w:eastAsia="Times New Roman" w:hAnsi="Arial" w:cs="Arial"/>
                <w:bCs/>
                <w:color w:val="002060"/>
              </w:rPr>
              <w:t>pass_class</w:t>
            </w:r>
            <w:proofErr w:type="spellEnd"/>
            <w:r w:rsidRPr="00016BD5">
              <w:rPr>
                <w:rFonts w:ascii="Arial" w:eastAsia="Times New Roman" w:hAnsi="Arial" w:cs="Arial"/>
                <w:bCs/>
                <w:color w:val="002060"/>
              </w:rPr>
              <w:t xml:space="preserve"> as "Cabin Class", </w:t>
            </w:r>
          </w:p>
          <w:p w14:paraId="43320205" w14:textId="77777777" w:rsidR="00016BD5" w:rsidRPr="00016BD5" w:rsidRDefault="00016BD5" w:rsidP="00016BD5">
            <w:pPr>
              <w:spacing w:before="100" w:beforeAutospacing="1" w:after="100" w:afterAutospacing="1" w:line="240" w:lineRule="auto"/>
              <w:rPr>
                <w:rFonts w:ascii="Arial" w:eastAsia="Times New Roman" w:hAnsi="Arial" w:cs="Arial"/>
                <w:bCs/>
                <w:color w:val="002060"/>
              </w:rPr>
            </w:pPr>
            <w:r w:rsidRPr="00016BD5">
              <w:rPr>
                <w:rFonts w:ascii="Arial" w:eastAsia="Times New Roman" w:hAnsi="Arial" w:cs="Arial"/>
                <w:bCs/>
                <w:color w:val="002060"/>
              </w:rPr>
              <w:t xml:space="preserve">    (case when survived = 1 then "Yes" else "No" end) as 'Survived?', </w:t>
            </w:r>
          </w:p>
          <w:p w14:paraId="708457B3" w14:textId="77777777" w:rsidR="00016BD5" w:rsidRPr="00016BD5" w:rsidRDefault="00016BD5" w:rsidP="00016BD5">
            <w:pPr>
              <w:spacing w:before="100" w:beforeAutospacing="1" w:after="100" w:afterAutospacing="1" w:line="240" w:lineRule="auto"/>
              <w:rPr>
                <w:rFonts w:ascii="Arial" w:eastAsia="Times New Roman" w:hAnsi="Arial" w:cs="Arial"/>
                <w:bCs/>
                <w:color w:val="002060"/>
              </w:rPr>
            </w:pPr>
            <w:r w:rsidRPr="00016BD5">
              <w:rPr>
                <w:rFonts w:ascii="Arial" w:eastAsia="Times New Roman" w:hAnsi="Arial" w:cs="Arial"/>
                <w:bCs/>
                <w:color w:val="002060"/>
              </w:rPr>
              <w:t xml:space="preserve">    count(id) as PASS_COUNT</w:t>
            </w:r>
          </w:p>
          <w:p w14:paraId="20255EB9" w14:textId="77777777" w:rsidR="00016BD5" w:rsidRPr="00016BD5" w:rsidRDefault="00016BD5" w:rsidP="00016BD5">
            <w:pPr>
              <w:spacing w:before="100" w:beforeAutospacing="1" w:after="100" w:afterAutospacing="1" w:line="240" w:lineRule="auto"/>
              <w:rPr>
                <w:rFonts w:ascii="Arial" w:eastAsia="Times New Roman" w:hAnsi="Arial" w:cs="Arial"/>
                <w:bCs/>
                <w:color w:val="002060"/>
              </w:rPr>
            </w:pPr>
            <w:r w:rsidRPr="00016BD5">
              <w:rPr>
                <w:rFonts w:ascii="Arial" w:eastAsia="Times New Roman" w:hAnsi="Arial" w:cs="Arial"/>
                <w:bCs/>
                <w:color w:val="002060"/>
              </w:rPr>
              <w:t xml:space="preserve">FROM </w:t>
            </w:r>
          </w:p>
          <w:p w14:paraId="54AF99E0" w14:textId="77777777" w:rsidR="00016BD5" w:rsidRPr="00016BD5" w:rsidRDefault="00016BD5" w:rsidP="00016BD5">
            <w:pPr>
              <w:spacing w:before="100" w:beforeAutospacing="1" w:after="100" w:afterAutospacing="1" w:line="240" w:lineRule="auto"/>
              <w:rPr>
                <w:rFonts w:ascii="Arial" w:eastAsia="Times New Roman" w:hAnsi="Arial" w:cs="Arial"/>
                <w:bCs/>
                <w:color w:val="002060"/>
              </w:rPr>
            </w:pPr>
            <w:r w:rsidRPr="00016BD5">
              <w:rPr>
                <w:rFonts w:ascii="Arial" w:eastAsia="Times New Roman" w:hAnsi="Arial" w:cs="Arial"/>
                <w:bCs/>
                <w:color w:val="002060"/>
              </w:rPr>
              <w:lastRenderedPageBreak/>
              <w:t xml:space="preserve">    titanic</w:t>
            </w:r>
          </w:p>
          <w:p w14:paraId="6FAF08D4" w14:textId="77777777" w:rsidR="00016BD5" w:rsidRPr="00016BD5" w:rsidRDefault="00016BD5" w:rsidP="00016BD5">
            <w:pPr>
              <w:spacing w:before="100" w:beforeAutospacing="1" w:after="100" w:afterAutospacing="1" w:line="240" w:lineRule="auto"/>
              <w:rPr>
                <w:rFonts w:ascii="Arial" w:eastAsia="Times New Roman" w:hAnsi="Arial" w:cs="Arial"/>
                <w:bCs/>
                <w:color w:val="002060"/>
              </w:rPr>
            </w:pPr>
            <w:r w:rsidRPr="00016BD5">
              <w:rPr>
                <w:rFonts w:ascii="Arial" w:eastAsia="Times New Roman" w:hAnsi="Arial" w:cs="Arial"/>
                <w:bCs/>
                <w:color w:val="002060"/>
              </w:rPr>
              <w:t xml:space="preserve">GROUP BY  </w:t>
            </w:r>
          </w:p>
          <w:p w14:paraId="28F2A0C8" w14:textId="77777777" w:rsidR="00016BD5" w:rsidRPr="00016BD5" w:rsidRDefault="00016BD5" w:rsidP="00016BD5">
            <w:pPr>
              <w:spacing w:before="100" w:beforeAutospacing="1" w:after="100" w:afterAutospacing="1" w:line="240" w:lineRule="auto"/>
              <w:rPr>
                <w:rFonts w:ascii="Arial" w:eastAsia="Times New Roman" w:hAnsi="Arial" w:cs="Arial"/>
                <w:bCs/>
                <w:color w:val="002060"/>
              </w:rPr>
            </w:pPr>
            <w:r w:rsidRPr="00016BD5">
              <w:rPr>
                <w:rFonts w:ascii="Arial" w:eastAsia="Times New Roman" w:hAnsi="Arial" w:cs="Arial"/>
                <w:bCs/>
                <w:color w:val="002060"/>
              </w:rPr>
              <w:t xml:space="preserve">    </w:t>
            </w:r>
            <w:proofErr w:type="spellStart"/>
            <w:r w:rsidRPr="00016BD5">
              <w:rPr>
                <w:rFonts w:ascii="Arial" w:eastAsia="Times New Roman" w:hAnsi="Arial" w:cs="Arial"/>
                <w:bCs/>
                <w:color w:val="002060"/>
              </w:rPr>
              <w:t>pass_class</w:t>
            </w:r>
            <w:proofErr w:type="spellEnd"/>
          </w:p>
          <w:p w14:paraId="7F0EE48E" w14:textId="77777777" w:rsidR="00016BD5" w:rsidRPr="00016BD5" w:rsidRDefault="00016BD5" w:rsidP="00016BD5">
            <w:pPr>
              <w:spacing w:before="100" w:beforeAutospacing="1" w:after="100" w:afterAutospacing="1" w:line="240" w:lineRule="auto"/>
              <w:rPr>
                <w:rFonts w:ascii="Arial" w:eastAsia="Times New Roman" w:hAnsi="Arial" w:cs="Arial"/>
                <w:bCs/>
                <w:color w:val="002060"/>
              </w:rPr>
            </w:pPr>
            <w:r w:rsidRPr="00016BD5">
              <w:rPr>
                <w:rFonts w:ascii="Arial" w:eastAsia="Times New Roman" w:hAnsi="Arial" w:cs="Arial"/>
                <w:bCs/>
                <w:color w:val="002060"/>
              </w:rPr>
              <w:t xml:space="preserve">ORDER BY </w:t>
            </w:r>
          </w:p>
          <w:p w14:paraId="43BD79F7" w14:textId="77777777" w:rsidR="00016BD5" w:rsidRDefault="00016BD5" w:rsidP="00016BD5">
            <w:pPr>
              <w:spacing w:before="100" w:beforeAutospacing="1" w:after="100" w:afterAutospacing="1"/>
              <w:rPr>
                <w:rFonts w:ascii="Arial" w:eastAsia="Times New Roman" w:hAnsi="Arial" w:cs="Arial"/>
                <w:b/>
                <w:color w:val="002060"/>
              </w:rPr>
            </w:pPr>
            <w:r w:rsidRPr="00016BD5">
              <w:rPr>
                <w:rFonts w:ascii="Arial" w:eastAsia="Times New Roman" w:hAnsi="Arial" w:cs="Arial"/>
                <w:bCs/>
                <w:color w:val="002060"/>
              </w:rPr>
              <w:t xml:space="preserve">    </w:t>
            </w:r>
            <w:proofErr w:type="spellStart"/>
            <w:r w:rsidRPr="00016BD5">
              <w:rPr>
                <w:rFonts w:ascii="Arial" w:eastAsia="Times New Roman" w:hAnsi="Arial" w:cs="Arial"/>
                <w:bCs/>
                <w:color w:val="002060"/>
              </w:rPr>
              <w:t>pass_class</w:t>
            </w:r>
            <w:proofErr w:type="spellEnd"/>
            <w:r w:rsidRPr="00016BD5">
              <w:rPr>
                <w:rFonts w:ascii="Arial" w:eastAsia="Times New Roman" w:hAnsi="Arial" w:cs="Arial"/>
                <w:bCs/>
                <w:color w:val="002060"/>
              </w:rPr>
              <w:t>;</w:t>
            </w:r>
            <w:r w:rsidRPr="00016BD5">
              <w:rPr>
                <w:rFonts w:ascii="Arial" w:eastAsia="Times New Roman" w:hAnsi="Arial" w:cs="Arial"/>
                <w:bCs/>
                <w:color w:val="002060"/>
              </w:rPr>
              <w:br/>
            </w:r>
            <w:r>
              <w:rPr>
                <w:rFonts w:ascii="Arial" w:eastAsia="Times New Roman" w:hAnsi="Arial" w:cs="Arial"/>
                <w:b/>
                <w:color w:val="002060"/>
              </w:rPr>
              <w:br/>
            </w:r>
            <w:r>
              <w:rPr>
                <w:rFonts w:ascii="Arial" w:eastAsia="Times New Roman" w:hAnsi="Arial" w:cs="Arial"/>
                <w:b/>
                <w:color w:val="002060"/>
              </w:rPr>
              <w:br/>
              <w:t xml:space="preserve">EXPLAIN PLAIN: </w:t>
            </w:r>
          </w:p>
          <w:p w14:paraId="5EFED76F" w14:textId="6C7E5AD0" w:rsidR="00016BD5" w:rsidRDefault="00016BD5" w:rsidP="00016BD5">
            <w:pPr>
              <w:pStyle w:val="ListParagraph"/>
              <w:numPr>
                <w:ilvl w:val="0"/>
                <w:numId w:val="25"/>
              </w:numPr>
              <w:spacing w:before="100" w:beforeAutospacing="1" w:after="100" w:afterAutospacing="1"/>
              <w:rPr>
                <w:rFonts w:ascii="Arial" w:eastAsia="Times New Roman" w:hAnsi="Arial" w:cs="Arial"/>
                <w:b/>
                <w:color w:val="002060"/>
              </w:rPr>
            </w:pPr>
            <w:r w:rsidRPr="00016BD5">
              <w:rPr>
                <w:rFonts w:ascii="Arial" w:eastAsia="Times New Roman" w:hAnsi="Arial" w:cs="Arial"/>
                <w:b/>
                <w:color w:val="002060"/>
              </w:rPr>
              <w:t>Before: Same as Query 2.</w:t>
            </w:r>
          </w:p>
          <w:p w14:paraId="251BE0CF" w14:textId="77777777" w:rsidR="00016BD5" w:rsidRPr="00016BD5" w:rsidRDefault="00016BD5" w:rsidP="00016BD5">
            <w:pPr>
              <w:pStyle w:val="ListParagraph"/>
              <w:spacing w:before="100" w:beforeAutospacing="1" w:after="100" w:afterAutospacing="1" w:line="240" w:lineRule="auto"/>
              <w:rPr>
                <w:rFonts w:ascii="Arial" w:eastAsia="Times New Roman" w:hAnsi="Arial" w:cs="Arial"/>
                <w:b/>
                <w:color w:val="002060"/>
              </w:rPr>
            </w:pPr>
          </w:p>
          <w:p w14:paraId="75E373D4" w14:textId="1737AC4A" w:rsidR="00016BD5" w:rsidRPr="00016BD5" w:rsidRDefault="00016BD5" w:rsidP="00016BD5">
            <w:pPr>
              <w:pStyle w:val="ListParagraph"/>
              <w:numPr>
                <w:ilvl w:val="0"/>
                <w:numId w:val="25"/>
              </w:numPr>
              <w:spacing w:before="100" w:beforeAutospacing="1" w:after="100" w:afterAutospacing="1"/>
              <w:rPr>
                <w:rFonts w:ascii="Arial" w:eastAsia="Times New Roman" w:hAnsi="Arial" w:cs="Arial"/>
                <w:b/>
                <w:color w:val="002060"/>
              </w:rPr>
            </w:pPr>
            <w:r w:rsidRPr="00016BD5">
              <w:rPr>
                <w:rFonts w:ascii="Arial" w:eastAsia="Times New Roman" w:hAnsi="Arial" w:cs="Arial"/>
                <w:b/>
                <w:color w:val="002060"/>
              </w:rPr>
              <w:t xml:space="preserve">After: Same improvements as Query 2, utilizing </w:t>
            </w:r>
            <w:proofErr w:type="spellStart"/>
            <w:r w:rsidRPr="00016BD5">
              <w:rPr>
                <w:rFonts w:ascii="Arial" w:eastAsia="Times New Roman" w:hAnsi="Arial" w:cs="Arial"/>
                <w:b/>
                <w:color w:val="002060"/>
              </w:rPr>
              <w:t>idx_age_survived</w:t>
            </w:r>
            <w:proofErr w:type="spellEnd"/>
            <w:r w:rsidRPr="00016BD5">
              <w:rPr>
                <w:rFonts w:ascii="Arial" w:eastAsia="Times New Roman" w:hAnsi="Arial" w:cs="Arial"/>
                <w:b/>
                <w:color w:val="002060"/>
              </w:rPr>
              <w:t>.</w:t>
            </w:r>
          </w:p>
        </w:tc>
      </w:tr>
    </w:tbl>
    <w:p w14:paraId="686F0DF3" w14:textId="77777777" w:rsidR="00C71252" w:rsidRDefault="00C71252" w:rsidP="00C71252">
      <w:pPr>
        <w:spacing w:before="100" w:beforeAutospacing="1" w:after="100" w:afterAutospacing="1"/>
        <w:ind w:left="360"/>
        <w:rPr>
          <w:rFonts w:ascii="Arial" w:eastAsia="Times New Roman" w:hAnsi="Arial" w:cs="Arial"/>
          <w:b/>
          <w:color w:val="002060"/>
        </w:rPr>
      </w:pPr>
    </w:p>
    <w:p w14:paraId="07771938" w14:textId="7356208B" w:rsidR="00C71252" w:rsidRPr="00C71252" w:rsidRDefault="00C71252" w:rsidP="00C71252">
      <w:pPr>
        <w:spacing w:before="100" w:beforeAutospacing="1" w:after="100" w:afterAutospacing="1"/>
        <w:ind w:left="360"/>
        <w:rPr>
          <w:rFonts w:ascii="Arial" w:eastAsia="Times New Roman" w:hAnsi="Arial" w:cs="Arial"/>
          <w:b/>
          <w:color w:val="002060"/>
          <w:sz w:val="24"/>
          <w:szCs w:val="24"/>
        </w:rPr>
      </w:pPr>
      <w:r w:rsidRPr="00C71252">
        <w:rPr>
          <w:rFonts w:ascii="Arial" w:eastAsia="Times New Roman" w:hAnsi="Arial" w:cs="Arial"/>
          <w:b/>
          <w:color w:val="002060"/>
          <w:sz w:val="24"/>
          <w:szCs w:val="24"/>
        </w:rPr>
        <w:t xml:space="preserve">(20 Points)  </w:t>
      </w:r>
    </w:p>
    <w:p w14:paraId="492A897C" w14:textId="75FF2A36" w:rsidR="00C71252" w:rsidRDefault="00C71252" w:rsidP="00C71252">
      <w:pPr>
        <w:spacing w:before="100" w:beforeAutospacing="1" w:after="100" w:afterAutospacing="1"/>
        <w:ind w:left="360"/>
        <w:rPr>
          <w:rFonts w:ascii="Arial" w:eastAsia="Times New Roman" w:hAnsi="Arial" w:cs="Arial"/>
          <w:bCs/>
          <w:color w:val="002060"/>
          <w:sz w:val="24"/>
          <w:szCs w:val="24"/>
        </w:rPr>
      </w:pPr>
      <w:r w:rsidRPr="00C71252">
        <w:rPr>
          <w:rFonts w:ascii="Arial" w:eastAsia="Times New Roman" w:hAnsi="Arial" w:cs="Arial"/>
          <w:bCs/>
          <w:color w:val="002060"/>
          <w:sz w:val="24"/>
          <w:szCs w:val="24"/>
        </w:rPr>
        <w:t>Review the table schema again</w:t>
      </w:r>
      <w:r>
        <w:rPr>
          <w:rFonts w:ascii="Arial" w:eastAsia="Times New Roman" w:hAnsi="Arial" w:cs="Arial"/>
          <w:bCs/>
          <w:color w:val="002060"/>
          <w:sz w:val="24"/>
          <w:szCs w:val="24"/>
        </w:rPr>
        <w:t xml:space="preserve">.  If we were designing a relational database to support the Titanic Voyage before its tragic end, how might you reconstruct this 1 table database into a multi-table database?  </w:t>
      </w:r>
      <w:r>
        <w:rPr>
          <w:rFonts w:ascii="Arial" w:eastAsia="Times New Roman" w:hAnsi="Arial" w:cs="Arial"/>
          <w:bCs/>
          <w:color w:val="002060"/>
          <w:sz w:val="24"/>
          <w:szCs w:val="24"/>
        </w:rPr>
        <w:br/>
        <w:t xml:space="preserve">More precisely, </w:t>
      </w:r>
      <w:r w:rsidRPr="00C71252">
        <w:rPr>
          <w:rFonts w:ascii="Arial" w:eastAsia="Times New Roman" w:hAnsi="Arial" w:cs="Arial"/>
          <w:b/>
          <w:color w:val="002060"/>
          <w:sz w:val="24"/>
          <w:szCs w:val="24"/>
          <w:highlight w:val="yellow"/>
        </w:rPr>
        <w:t>name [at least] 3 entities</w:t>
      </w:r>
      <w:r>
        <w:rPr>
          <w:rFonts w:ascii="Arial" w:eastAsia="Times New Roman" w:hAnsi="Arial" w:cs="Arial"/>
          <w:bCs/>
          <w:color w:val="002060"/>
          <w:sz w:val="24"/>
          <w:szCs w:val="24"/>
        </w:rPr>
        <w:t xml:space="preserve"> that you would include to make this a better data model. </w:t>
      </w:r>
    </w:p>
    <w:p w14:paraId="4D8F6C0C" w14:textId="77777777" w:rsidR="00016BD5" w:rsidRPr="00016BD5" w:rsidRDefault="00016BD5" w:rsidP="00016BD5">
      <w:pPr>
        <w:spacing w:before="100" w:beforeAutospacing="1" w:after="100" w:afterAutospacing="1"/>
        <w:ind w:left="360"/>
        <w:rPr>
          <w:rFonts w:ascii="Arial" w:eastAsia="Times New Roman" w:hAnsi="Arial" w:cs="Arial"/>
          <w:color w:val="002060"/>
        </w:rPr>
      </w:pPr>
      <w:r w:rsidRPr="00016BD5">
        <w:rPr>
          <w:rFonts w:ascii="Arial" w:eastAsia="Times New Roman" w:hAnsi="Arial" w:cs="Arial"/>
          <w:b/>
          <w:bCs/>
          <w:color w:val="002060"/>
        </w:rPr>
        <w:t>1</w:t>
      </w:r>
      <w:r w:rsidRPr="00016BD5">
        <w:rPr>
          <w:rFonts w:ascii="Arial" w:eastAsia="Times New Roman" w:hAnsi="Arial" w:cs="Arial"/>
          <w:color w:val="002060"/>
        </w:rPr>
        <w:t>. Passengers</w:t>
      </w:r>
    </w:p>
    <w:p w14:paraId="1230ED11" w14:textId="77777777" w:rsidR="00016BD5" w:rsidRPr="00016BD5" w:rsidRDefault="00016BD5" w:rsidP="00016BD5">
      <w:pPr>
        <w:numPr>
          <w:ilvl w:val="0"/>
          <w:numId w:val="29"/>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t>Attributes:</w:t>
      </w:r>
    </w:p>
    <w:p w14:paraId="7A035D72" w14:textId="77777777" w:rsidR="00016BD5" w:rsidRPr="00016BD5" w:rsidRDefault="00016BD5" w:rsidP="00016BD5">
      <w:pPr>
        <w:numPr>
          <w:ilvl w:val="1"/>
          <w:numId w:val="29"/>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passenger_id</w:t>
      </w:r>
      <w:proofErr w:type="spellEnd"/>
      <w:r w:rsidRPr="00016BD5">
        <w:rPr>
          <w:rFonts w:ascii="Arial" w:eastAsia="Times New Roman" w:hAnsi="Arial" w:cs="Arial"/>
          <w:color w:val="002060"/>
        </w:rPr>
        <w:t xml:space="preserve"> (Primary Key)</w:t>
      </w:r>
    </w:p>
    <w:p w14:paraId="6E24C80F" w14:textId="77777777" w:rsidR="00016BD5" w:rsidRPr="00016BD5" w:rsidRDefault="00016BD5" w:rsidP="00016BD5">
      <w:pPr>
        <w:numPr>
          <w:ilvl w:val="1"/>
          <w:numId w:val="29"/>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full_name</w:t>
      </w:r>
      <w:proofErr w:type="spellEnd"/>
    </w:p>
    <w:p w14:paraId="141BEC26" w14:textId="77777777" w:rsidR="00016BD5" w:rsidRPr="00016BD5" w:rsidRDefault="00016BD5" w:rsidP="00016BD5">
      <w:pPr>
        <w:numPr>
          <w:ilvl w:val="1"/>
          <w:numId w:val="29"/>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t>age</w:t>
      </w:r>
    </w:p>
    <w:p w14:paraId="0E3F3BA9" w14:textId="77777777" w:rsidR="00016BD5" w:rsidRPr="00016BD5" w:rsidRDefault="00016BD5" w:rsidP="00016BD5">
      <w:pPr>
        <w:numPr>
          <w:ilvl w:val="1"/>
          <w:numId w:val="29"/>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t>gender</w:t>
      </w:r>
    </w:p>
    <w:p w14:paraId="2AE06B4F" w14:textId="2BFC214B" w:rsidR="00016BD5" w:rsidRPr="00016BD5" w:rsidRDefault="00016BD5" w:rsidP="00016BD5">
      <w:pPr>
        <w:numPr>
          <w:ilvl w:val="1"/>
          <w:numId w:val="29"/>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port_of_embark</w:t>
      </w:r>
      <w:proofErr w:type="spellEnd"/>
      <w:r w:rsidRPr="00016BD5">
        <w:rPr>
          <w:rFonts w:ascii="Arial" w:eastAsia="Times New Roman" w:hAnsi="Arial" w:cs="Arial"/>
          <w:color w:val="002060"/>
        </w:rPr>
        <w:t xml:space="preserve"> (Foreign Key referencing Ports table)</w:t>
      </w:r>
    </w:p>
    <w:p w14:paraId="7E816FEA" w14:textId="77777777" w:rsidR="00016BD5" w:rsidRPr="00016BD5" w:rsidRDefault="00016BD5" w:rsidP="00016BD5">
      <w:pPr>
        <w:numPr>
          <w:ilvl w:val="0"/>
          <w:numId w:val="29"/>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t>Rationale:</w:t>
      </w:r>
      <w:r w:rsidRPr="00016BD5">
        <w:rPr>
          <w:rFonts w:ascii="Arial" w:eastAsia="Times New Roman" w:hAnsi="Arial" w:cs="Arial"/>
          <w:color w:val="002060"/>
        </w:rPr>
        <w:br/>
        <w:t>This table captures personal details of each passenger. It centralizes information specific to individuals while connecting to other tables for additional attributes.</w:t>
      </w:r>
    </w:p>
    <w:p w14:paraId="46AF6961" w14:textId="77777777" w:rsidR="00016BD5" w:rsidRPr="00016BD5" w:rsidRDefault="00016BD5" w:rsidP="00016BD5">
      <w:pPr>
        <w:spacing w:before="100" w:beforeAutospacing="1" w:after="100" w:afterAutospacing="1"/>
        <w:ind w:left="360"/>
        <w:rPr>
          <w:rFonts w:ascii="Arial" w:eastAsia="Times New Roman" w:hAnsi="Arial" w:cs="Arial"/>
          <w:color w:val="002060"/>
        </w:rPr>
      </w:pPr>
      <w:r w:rsidRPr="00016BD5">
        <w:rPr>
          <w:rFonts w:ascii="Arial" w:eastAsia="Times New Roman" w:hAnsi="Arial" w:cs="Arial"/>
          <w:color w:val="002060"/>
        </w:rPr>
        <w:pict w14:anchorId="6B4BEA5D">
          <v:rect id="_x0000_i1196" style="width:0;height:1.5pt" o:hralign="center" o:hrstd="t" o:hr="t" fillcolor="#a0a0a0" stroked="f"/>
        </w:pict>
      </w:r>
    </w:p>
    <w:p w14:paraId="526A945D" w14:textId="77777777" w:rsidR="00016BD5" w:rsidRPr="00016BD5" w:rsidRDefault="00016BD5" w:rsidP="00016BD5">
      <w:pPr>
        <w:spacing w:before="100" w:beforeAutospacing="1" w:after="100" w:afterAutospacing="1"/>
        <w:ind w:left="360"/>
        <w:rPr>
          <w:rFonts w:ascii="Arial" w:eastAsia="Times New Roman" w:hAnsi="Arial" w:cs="Arial"/>
          <w:color w:val="002060"/>
        </w:rPr>
      </w:pPr>
      <w:r w:rsidRPr="00016BD5">
        <w:rPr>
          <w:rFonts w:ascii="Arial" w:eastAsia="Times New Roman" w:hAnsi="Arial" w:cs="Arial"/>
          <w:color w:val="002060"/>
        </w:rPr>
        <w:t>2. Tickets</w:t>
      </w:r>
    </w:p>
    <w:p w14:paraId="5DCAA3BA" w14:textId="77777777" w:rsidR="00016BD5" w:rsidRPr="00016BD5" w:rsidRDefault="00016BD5" w:rsidP="00016BD5">
      <w:pPr>
        <w:numPr>
          <w:ilvl w:val="0"/>
          <w:numId w:val="30"/>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lastRenderedPageBreak/>
        <w:t>Attributes:</w:t>
      </w:r>
    </w:p>
    <w:p w14:paraId="41F7FEA5" w14:textId="77777777" w:rsidR="00016BD5" w:rsidRPr="00016BD5" w:rsidRDefault="00016BD5" w:rsidP="00016BD5">
      <w:pPr>
        <w:numPr>
          <w:ilvl w:val="1"/>
          <w:numId w:val="30"/>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ticket_id</w:t>
      </w:r>
      <w:proofErr w:type="spellEnd"/>
      <w:r w:rsidRPr="00016BD5">
        <w:rPr>
          <w:rFonts w:ascii="Arial" w:eastAsia="Times New Roman" w:hAnsi="Arial" w:cs="Arial"/>
          <w:color w:val="002060"/>
        </w:rPr>
        <w:t xml:space="preserve"> (Primary Key)</w:t>
      </w:r>
    </w:p>
    <w:p w14:paraId="61F0E53E" w14:textId="77777777" w:rsidR="00016BD5" w:rsidRPr="00016BD5" w:rsidRDefault="00016BD5" w:rsidP="00016BD5">
      <w:pPr>
        <w:numPr>
          <w:ilvl w:val="1"/>
          <w:numId w:val="30"/>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ticket_number</w:t>
      </w:r>
      <w:proofErr w:type="spellEnd"/>
    </w:p>
    <w:p w14:paraId="71976B8A" w14:textId="77777777" w:rsidR="00016BD5" w:rsidRPr="00016BD5" w:rsidRDefault="00016BD5" w:rsidP="00016BD5">
      <w:pPr>
        <w:numPr>
          <w:ilvl w:val="1"/>
          <w:numId w:val="30"/>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ticket_cost</w:t>
      </w:r>
      <w:proofErr w:type="spellEnd"/>
    </w:p>
    <w:p w14:paraId="59057C2D" w14:textId="77777777" w:rsidR="00016BD5" w:rsidRPr="00016BD5" w:rsidRDefault="00016BD5" w:rsidP="00016BD5">
      <w:pPr>
        <w:numPr>
          <w:ilvl w:val="1"/>
          <w:numId w:val="30"/>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passenger_id</w:t>
      </w:r>
      <w:proofErr w:type="spellEnd"/>
      <w:r w:rsidRPr="00016BD5">
        <w:rPr>
          <w:rFonts w:ascii="Arial" w:eastAsia="Times New Roman" w:hAnsi="Arial" w:cs="Arial"/>
          <w:color w:val="002060"/>
        </w:rPr>
        <w:t xml:space="preserve"> (Foreign Key referencing Passengers table)</w:t>
      </w:r>
    </w:p>
    <w:p w14:paraId="4279ABAE" w14:textId="77777777" w:rsidR="00016BD5" w:rsidRPr="00016BD5" w:rsidRDefault="00016BD5" w:rsidP="00016BD5">
      <w:pPr>
        <w:numPr>
          <w:ilvl w:val="0"/>
          <w:numId w:val="30"/>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t>Rationale:</w:t>
      </w:r>
      <w:r w:rsidRPr="00016BD5">
        <w:rPr>
          <w:rFonts w:ascii="Arial" w:eastAsia="Times New Roman" w:hAnsi="Arial" w:cs="Arial"/>
          <w:color w:val="002060"/>
        </w:rPr>
        <w:br/>
        <w:t>Ticket information can vary, and separating it allows for detailed tracking of ticket prices and associations with passengers. This supports normalization and removes redundancy.</w:t>
      </w:r>
    </w:p>
    <w:p w14:paraId="50BC0A2D" w14:textId="77777777" w:rsidR="00016BD5" w:rsidRPr="00016BD5" w:rsidRDefault="00016BD5" w:rsidP="00016BD5">
      <w:pPr>
        <w:spacing w:before="100" w:beforeAutospacing="1" w:after="100" w:afterAutospacing="1"/>
        <w:ind w:left="360"/>
        <w:rPr>
          <w:rFonts w:ascii="Arial" w:eastAsia="Times New Roman" w:hAnsi="Arial" w:cs="Arial"/>
          <w:color w:val="002060"/>
        </w:rPr>
      </w:pPr>
      <w:r w:rsidRPr="00016BD5">
        <w:rPr>
          <w:rFonts w:ascii="Arial" w:eastAsia="Times New Roman" w:hAnsi="Arial" w:cs="Arial"/>
          <w:color w:val="002060"/>
        </w:rPr>
        <w:pict w14:anchorId="5A6AD9C9">
          <v:rect id="_x0000_i1185" style="width:0;height:1.5pt" o:hralign="center" o:hrstd="t" o:hr="t" fillcolor="#a0a0a0" stroked="f"/>
        </w:pict>
      </w:r>
    </w:p>
    <w:p w14:paraId="58DF43A0" w14:textId="77777777" w:rsidR="00016BD5" w:rsidRPr="00016BD5" w:rsidRDefault="00016BD5" w:rsidP="00016BD5">
      <w:pPr>
        <w:spacing w:before="100" w:beforeAutospacing="1" w:after="100" w:afterAutospacing="1"/>
        <w:ind w:left="360"/>
        <w:rPr>
          <w:rFonts w:ascii="Arial" w:eastAsia="Times New Roman" w:hAnsi="Arial" w:cs="Arial"/>
          <w:color w:val="002060"/>
        </w:rPr>
      </w:pPr>
      <w:r w:rsidRPr="00016BD5">
        <w:rPr>
          <w:rFonts w:ascii="Arial" w:eastAsia="Times New Roman" w:hAnsi="Arial" w:cs="Arial"/>
          <w:color w:val="002060"/>
        </w:rPr>
        <w:t>3. Cabins</w:t>
      </w:r>
    </w:p>
    <w:p w14:paraId="083244D1" w14:textId="77777777" w:rsidR="00016BD5" w:rsidRPr="00016BD5" w:rsidRDefault="00016BD5" w:rsidP="00016BD5">
      <w:pPr>
        <w:numPr>
          <w:ilvl w:val="0"/>
          <w:numId w:val="31"/>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t>Attributes:</w:t>
      </w:r>
    </w:p>
    <w:p w14:paraId="0B86CACA" w14:textId="77777777" w:rsidR="00016BD5" w:rsidRPr="00016BD5" w:rsidRDefault="00016BD5" w:rsidP="00016BD5">
      <w:pPr>
        <w:numPr>
          <w:ilvl w:val="1"/>
          <w:numId w:val="31"/>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cabin_id</w:t>
      </w:r>
      <w:proofErr w:type="spellEnd"/>
      <w:r w:rsidRPr="00016BD5">
        <w:rPr>
          <w:rFonts w:ascii="Arial" w:eastAsia="Times New Roman" w:hAnsi="Arial" w:cs="Arial"/>
          <w:color w:val="002060"/>
        </w:rPr>
        <w:t xml:space="preserve"> (Primary Key)</w:t>
      </w:r>
    </w:p>
    <w:p w14:paraId="4D1E5816" w14:textId="77777777" w:rsidR="00016BD5" w:rsidRPr="00016BD5" w:rsidRDefault="00016BD5" w:rsidP="00016BD5">
      <w:pPr>
        <w:numPr>
          <w:ilvl w:val="1"/>
          <w:numId w:val="31"/>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cabin_no</w:t>
      </w:r>
      <w:proofErr w:type="spellEnd"/>
    </w:p>
    <w:p w14:paraId="20262062" w14:textId="77777777" w:rsidR="00016BD5" w:rsidRPr="00016BD5" w:rsidRDefault="00016BD5" w:rsidP="00016BD5">
      <w:pPr>
        <w:numPr>
          <w:ilvl w:val="1"/>
          <w:numId w:val="31"/>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pass_class</w:t>
      </w:r>
      <w:proofErr w:type="spellEnd"/>
    </w:p>
    <w:p w14:paraId="71B501A7" w14:textId="77777777" w:rsidR="00016BD5" w:rsidRPr="00016BD5" w:rsidRDefault="00016BD5" w:rsidP="00016BD5">
      <w:pPr>
        <w:numPr>
          <w:ilvl w:val="0"/>
          <w:numId w:val="31"/>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t>Rationale:</w:t>
      </w:r>
      <w:r w:rsidRPr="00016BD5">
        <w:rPr>
          <w:rFonts w:ascii="Arial" w:eastAsia="Times New Roman" w:hAnsi="Arial" w:cs="Arial"/>
          <w:color w:val="002060"/>
        </w:rPr>
        <w:br/>
        <w:t>Cabins have a class designation, and multiple passengers may share a cabin. Separating cabin information into its own table avoids duplication and facilitates queries based on class or cabin location.</w:t>
      </w:r>
    </w:p>
    <w:p w14:paraId="480D4A65" w14:textId="77777777" w:rsidR="00016BD5" w:rsidRPr="00016BD5" w:rsidRDefault="00016BD5" w:rsidP="00016BD5">
      <w:pPr>
        <w:spacing w:before="100" w:beforeAutospacing="1" w:after="100" w:afterAutospacing="1"/>
        <w:ind w:left="360"/>
        <w:rPr>
          <w:rFonts w:ascii="Arial" w:eastAsia="Times New Roman" w:hAnsi="Arial" w:cs="Arial"/>
          <w:color w:val="002060"/>
        </w:rPr>
      </w:pPr>
      <w:r w:rsidRPr="00016BD5">
        <w:rPr>
          <w:rFonts w:ascii="Arial" w:eastAsia="Times New Roman" w:hAnsi="Arial" w:cs="Arial"/>
          <w:color w:val="002060"/>
        </w:rPr>
        <w:pict w14:anchorId="5031D25B">
          <v:rect id="_x0000_i1186" style="width:0;height:1.5pt" o:hralign="center" o:hrstd="t" o:hr="t" fillcolor="#a0a0a0" stroked="f"/>
        </w:pict>
      </w:r>
    </w:p>
    <w:p w14:paraId="40EBDFBB" w14:textId="77777777" w:rsidR="00016BD5" w:rsidRPr="00016BD5" w:rsidRDefault="00016BD5" w:rsidP="00016BD5">
      <w:pPr>
        <w:spacing w:before="100" w:beforeAutospacing="1" w:after="100" w:afterAutospacing="1"/>
        <w:ind w:left="360"/>
        <w:rPr>
          <w:rFonts w:ascii="Arial" w:eastAsia="Times New Roman" w:hAnsi="Arial" w:cs="Arial"/>
          <w:color w:val="002060"/>
        </w:rPr>
      </w:pPr>
      <w:r w:rsidRPr="00016BD5">
        <w:rPr>
          <w:rFonts w:ascii="Arial" w:eastAsia="Times New Roman" w:hAnsi="Arial" w:cs="Arial"/>
          <w:color w:val="002060"/>
        </w:rPr>
        <w:t>4. Survivals</w:t>
      </w:r>
    </w:p>
    <w:p w14:paraId="33F2D703" w14:textId="77777777" w:rsidR="00016BD5" w:rsidRPr="00016BD5" w:rsidRDefault="00016BD5" w:rsidP="00016BD5">
      <w:pPr>
        <w:numPr>
          <w:ilvl w:val="0"/>
          <w:numId w:val="32"/>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t>Attributes:</w:t>
      </w:r>
    </w:p>
    <w:p w14:paraId="062F4BE9" w14:textId="77777777" w:rsidR="00016BD5" w:rsidRPr="00016BD5" w:rsidRDefault="00016BD5" w:rsidP="00016BD5">
      <w:pPr>
        <w:numPr>
          <w:ilvl w:val="1"/>
          <w:numId w:val="32"/>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passenger_id</w:t>
      </w:r>
      <w:proofErr w:type="spellEnd"/>
      <w:r w:rsidRPr="00016BD5">
        <w:rPr>
          <w:rFonts w:ascii="Arial" w:eastAsia="Times New Roman" w:hAnsi="Arial" w:cs="Arial"/>
          <w:color w:val="002060"/>
        </w:rPr>
        <w:t xml:space="preserve"> (Primary Key, Foreign Key referencing Passengers table)</w:t>
      </w:r>
    </w:p>
    <w:p w14:paraId="5F7FD780" w14:textId="77777777" w:rsidR="00016BD5" w:rsidRPr="00016BD5" w:rsidRDefault="00016BD5" w:rsidP="00016BD5">
      <w:pPr>
        <w:numPr>
          <w:ilvl w:val="1"/>
          <w:numId w:val="32"/>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t>survived (Boolean: 1 for survived, 0 for not)</w:t>
      </w:r>
    </w:p>
    <w:p w14:paraId="467B29A2" w14:textId="77777777" w:rsidR="00016BD5" w:rsidRPr="00016BD5" w:rsidRDefault="00016BD5" w:rsidP="00016BD5">
      <w:pPr>
        <w:numPr>
          <w:ilvl w:val="0"/>
          <w:numId w:val="32"/>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t>Rationale:</w:t>
      </w:r>
      <w:r w:rsidRPr="00016BD5">
        <w:rPr>
          <w:rFonts w:ascii="Arial" w:eastAsia="Times New Roman" w:hAnsi="Arial" w:cs="Arial"/>
          <w:color w:val="002060"/>
        </w:rPr>
        <w:br/>
        <w:t>Survival status is specific to a passenger but separate from other attributes. Moving this to its table simplifies survival-related queries.</w:t>
      </w:r>
    </w:p>
    <w:p w14:paraId="7DF90769" w14:textId="77777777" w:rsidR="00016BD5" w:rsidRPr="00016BD5" w:rsidRDefault="00016BD5" w:rsidP="00016BD5">
      <w:pPr>
        <w:spacing w:before="100" w:beforeAutospacing="1" w:after="100" w:afterAutospacing="1"/>
        <w:ind w:left="360"/>
        <w:rPr>
          <w:rFonts w:ascii="Arial" w:eastAsia="Times New Roman" w:hAnsi="Arial" w:cs="Arial"/>
          <w:color w:val="002060"/>
        </w:rPr>
      </w:pPr>
      <w:r w:rsidRPr="00016BD5">
        <w:rPr>
          <w:rFonts w:ascii="Arial" w:eastAsia="Times New Roman" w:hAnsi="Arial" w:cs="Arial"/>
          <w:color w:val="002060"/>
        </w:rPr>
        <w:pict w14:anchorId="225FBAD6">
          <v:rect id="_x0000_i1187" style="width:0;height:1.5pt" o:hralign="center" o:hrstd="t" o:hr="t" fillcolor="#a0a0a0" stroked="f"/>
        </w:pict>
      </w:r>
    </w:p>
    <w:p w14:paraId="559E45FF" w14:textId="77777777" w:rsidR="00016BD5" w:rsidRPr="00016BD5" w:rsidRDefault="00016BD5" w:rsidP="00016BD5">
      <w:pPr>
        <w:spacing w:before="100" w:beforeAutospacing="1" w:after="100" w:afterAutospacing="1"/>
        <w:ind w:left="360"/>
        <w:rPr>
          <w:rFonts w:ascii="Arial" w:eastAsia="Times New Roman" w:hAnsi="Arial" w:cs="Arial"/>
          <w:color w:val="002060"/>
        </w:rPr>
      </w:pPr>
      <w:r w:rsidRPr="00016BD5">
        <w:rPr>
          <w:rFonts w:ascii="Arial" w:eastAsia="Times New Roman" w:hAnsi="Arial" w:cs="Arial"/>
          <w:color w:val="002060"/>
        </w:rPr>
        <w:t>5. Ports</w:t>
      </w:r>
    </w:p>
    <w:p w14:paraId="33F03568" w14:textId="77777777" w:rsidR="00016BD5" w:rsidRPr="00016BD5" w:rsidRDefault="00016BD5" w:rsidP="00016BD5">
      <w:pPr>
        <w:numPr>
          <w:ilvl w:val="0"/>
          <w:numId w:val="33"/>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t>Attributes:</w:t>
      </w:r>
    </w:p>
    <w:p w14:paraId="213DB498" w14:textId="77777777" w:rsidR="00016BD5" w:rsidRPr="00016BD5" w:rsidRDefault="00016BD5" w:rsidP="00016BD5">
      <w:pPr>
        <w:numPr>
          <w:ilvl w:val="1"/>
          <w:numId w:val="33"/>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port_id</w:t>
      </w:r>
      <w:proofErr w:type="spellEnd"/>
      <w:r w:rsidRPr="00016BD5">
        <w:rPr>
          <w:rFonts w:ascii="Arial" w:eastAsia="Times New Roman" w:hAnsi="Arial" w:cs="Arial"/>
          <w:color w:val="002060"/>
        </w:rPr>
        <w:t xml:space="preserve"> (Primary Key)</w:t>
      </w:r>
    </w:p>
    <w:p w14:paraId="5745EE94" w14:textId="77777777" w:rsidR="00016BD5" w:rsidRPr="00016BD5" w:rsidRDefault="00016BD5" w:rsidP="00016BD5">
      <w:pPr>
        <w:numPr>
          <w:ilvl w:val="1"/>
          <w:numId w:val="33"/>
        </w:numPr>
        <w:spacing w:before="100" w:beforeAutospacing="1" w:after="100" w:afterAutospacing="1"/>
        <w:rPr>
          <w:rFonts w:ascii="Arial" w:eastAsia="Times New Roman" w:hAnsi="Arial" w:cs="Arial"/>
          <w:color w:val="002060"/>
        </w:rPr>
      </w:pPr>
      <w:proofErr w:type="spellStart"/>
      <w:r w:rsidRPr="00016BD5">
        <w:rPr>
          <w:rFonts w:ascii="Arial" w:eastAsia="Times New Roman" w:hAnsi="Arial" w:cs="Arial"/>
          <w:color w:val="002060"/>
        </w:rPr>
        <w:t>port_name</w:t>
      </w:r>
      <w:proofErr w:type="spellEnd"/>
    </w:p>
    <w:p w14:paraId="30DE88EC" w14:textId="77777777" w:rsidR="00016BD5" w:rsidRPr="00016BD5" w:rsidRDefault="00016BD5" w:rsidP="00016BD5">
      <w:pPr>
        <w:numPr>
          <w:ilvl w:val="0"/>
          <w:numId w:val="33"/>
        </w:numPr>
        <w:spacing w:before="100" w:beforeAutospacing="1" w:after="100" w:afterAutospacing="1"/>
        <w:rPr>
          <w:rFonts w:ascii="Arial" w:eastAsia="Times New Roman" w:hAnsi="Arial" w:cs="Arial"/>
          <w:color w:val="002060"/>
        </w:rPr>
      </w:pPr>
      <w:r w:rsidRPr="00016BD5">
        <w:rPr>
          <w:rFonts w:ascii="Arial" w:eastAsia="Times New Roman" w:hAnsi="Arial" w:cs="Arial"/>
          <w:color w:val="002060"/>
        </w:rPr>
        <w:t>Rationale:</w:t>
      </w:r>
      <w:r w:rsidRPr="00016BD5">
        <w:rPr>
          <w:rFonts w:ascii="Arial" w:eastAsia="Times New Roman" w:hAnsi="Arial" w:cs="Arial"/>
          <w:color w:val="002060"/>
        </w:rPr>
        <w:br/>
        <w:t>Instead of storing port names repeatedly, this table provides a lookup for embarkation ports, improving maintainability and reducing redundancy.</w:t>
      </w:r>
    </w:p>
    <w:p w14:paraId="7F0F2912" w14:textId="77777777" w:rsidR="00C71252" w:rsidRDefault="00C71252" w:rsidP="00C71252">
      <w:pPr>
        <w:spacing w:before="100" w:beforeAutospacing="1" w:after="100" w:afterAutospacing="1"/>
        <w:ind w:left="360"/>
        <w:rPr>
          <w:rFonts w:ascii="Arial" w:eastAsia="Times New Roman" w:hAnsi="Arial" w:cs="Arial"/>
          <w:b/>
          <w:color w:val="002060"/>
        </w:rPr>
      </w:pPr>
    </w:p>
    <w:p w14:paraId="6FDEC784" w14:textId="0A0A33C4" w:rsidR="00C71252" w:rsidRPr="00C71252" w:rsidRDefault="00C71252" w:rsidP="00C71252">
      <w:pPr>
        <w:spacing w:before="100" w:beforeAutospacing="1" w:after="100" w:afterAutospacing="1"/>
        <w:ind w:left="360"/>
        <w:rPr>
          <w:rFonts w:ascii="Arial" w:eastAsia="Times New Roman" w:hAnsi="Arial" w:cs="Arial"/>
          <w:b/>
          <w:color w:val="002060"/>
          <w:sz w:val="24"/>
          <w:szCs w:val="24"/>
        </w:rPr>
      </w:pPr>
      <w:r w:rsidRPr="00C71252">
        <w:rPr>
          <w:rFonts w:ascii="Arial" w:eastAsia="Times New Roman" w:hAnsi="Arial" w:cs="Arial"/>
          <w:b/>
          <w:color w:val="002060"/>
          <w:sz w:val="24"/>
          <w:szCs w:val="24"/>
        </w:rPr>
        <w:t xml:space="preserve">(+5 extra credit)  </w:t>
      </w:r>
    </w:p>
    <w:p w14:paraId="143214A0" w14:textId="58A55C66" w:rsidR="00417C65" w:rsidRDefault="00417C65" w:rsidP="00417C65">
      <w:pPr>
        <w:spacing w:before="100" w:beforeAutospacing="1" w:after="100" w:afterAutospacing="1"/>
        <w:ind w:left="360"/>
        <w:rPr>
          <w:rFonts w:ascii="Arial" w:eastAsia="Times New Roman" w:hAnsi="Arial" w:cs="Arial"/>
          <w:bCs/>
          <w:color w:val="002060"/>
        </w:rPr>
      </w:pPr>
      <w:r w:rsidRPr="00417C65">
        <w:rPr>
          <w:rFonts w:ascii="Arial" w:eastAsia="Times New Roman" w:hAnsi="Arial" w:cs="Arial"/>
          <w:bCs/>
          <w:color w:val="002060"/>
        </w:rPr>
        <w:t xml:space="preserve">Furthermore, </w:t>
      </w:r>
      <w:r>
        <w:rPr>
          <w:rFonts w:ascii="Arial" w:eastAsia="Times New Roman" w:hAnsi="Arial" w:cs="Arial"/>
          <w:bCs/>
          <w:color w:val="002060"/>
        </w:rPr>
        <w:t xml:space="preserve">why would the above data model redesign not be worth the effort now in 2024 to benefit our data analysis of this tragedy?  </w:t>
      </w:r>
    </w:p>
    <w:tbl>
      <w:tblPr>
        <w:tblStyle w:val="TableGrid"/>
        <w:tblW w:w="0" w:type="auto"/>
        <w:tblInd w:w="360" w:type="dxa"/>
        <w:tblLook w:val="04A0" w:firstRow="1" w:lastRow="0" w:firstColumn="1" w:lastColumn="0" w:noHBand="0" w:noVBand="1"/>
      </w:tblPr>
      <w:tblGrid>
        <w:gridCol w:w="9216"/>
      </w:tblGrid>
      <w:tr w:rsidR="00417C65" w14:paraId="6CAA1919" w14:textId="77777777" w:rsidTr="00417C65">
        <w:tc>
          <w:tcPr>
            <w:tcW w:w="9576" w:type="dxa"/>
          </w:tcPr>
          <w:p w14:paraId="72A301AE" w14:textId="77777777" w:rsidR="00417C65" w:rsidRDefault="00417C65" w:rsidP="00D15E77">
            <w:pPr>
              <w:spacing w:before="100" w:beforeAutospacing="1" w:after="100" w:afterAutospacing="1"/>
              <w:rPr>
                <w:rFonts w:ascii="Arial" w:eastAsia="Times New Roman" w:hAnsi="Arial" w:cs="Arial"/>
                <w:bCs/>
                <w:color w:val="002060"/>
              </w:rPr>
            </w:pPr>
          </w:p>
          <w:p w14:paraId="6083342E" w14:textId="77777777" w:rsidR="001B693B" w:rsidRDefault="001B693B" w:rsidP="00D15E77">
            <w:pPr>
              <w:spacing w:before="100" w:beforeAutospacing="1" w:after="100" w:afterAutospacing="1"/>
              <w:rPr>
                <w:rFonts w:ascii="Arial" w:eastAsia="Times New Roman" w:hAnsi="Arial" w:cs="Arial"/>
                <w:bCs/>
                <w:color w:val="002060"/>
              </w:rPr>
            </w:pPr>
          </w:p>
          <w:p w14:paraId="5284AEE4" w14:textId="0DCBCB09" w:rsidR="001B693B" w:rsidRDefault="001B693B" w:rsidP="00D15E77">
            <w:pPr>
              <w:spacing w:before="100" w:beforeAutospacing="1" w:after="100" w:afterAutospacing="1"/>
              <w:rPr>
                <w:rFonts w:ascii="Arial" w:eastAsia="Times New Roman" w:hAnsi="Arial" w:cs="Arial"/>
                <w:bCs/>
                <w:color w:val="002060"/>
              </w:rPr>
            </w:pPr>
            <w:r w:rsidRPr="001B693B">
              <w:rPr>
                <w:rFonts w:ascii="Arial" w:eastAsia="Times New Roman" w:hAnsi="Arial" w:cs="Arial"/>
                <w:bCs/>
                <w:color w:val="002060"/>
              </w:rPr>
              <w:t>Redesigning the data model isn’t worth the effort because the Titanic dataset is static, small, and focused on a single historical event. The current flat table structure works perfectly for the kinds of analyses typically done, such as survival rates or demographic breakdowns. Normalizing the data would add unnecessary complexity without offering significant benefits, especially since modern databases handle flat tables efficiently with indexing. Given the dataset’s simplicity and the lack of dynamic growth, the existing structure is more than sufficient for meaningful analysis.</w:t>
            </w:r>
          </w:p>
          <w:p w14:paraId="1A3C1EAA" w14:textId="77777777" w:rsidR="00417C65" w:rsidRDefault="00417C65" w:rsidP="00D15E77">
            <w:pPr>
              <w:spacing w:before="100" w:beforeAutospacing="1" w:after="100" w:afterAutospacing="1"/>
              <w:rPr>
                <w:rFonts w:ascii="Arial" w:eastAsia="Times New Roman" w:hAnsi="Arial" w:cs="Arial"/>
                <w:bCs/>
                <w:color w:val="002060"/>
              </w:rPr>
            </w:pPr>
          </w:p>
          <w:p w14:paraId="4B754377" w14:textId="77777777" w:rsidR="00417C65" w:rsidRDefault="00417C65" w:rsidP="00D15E77">
            <w:pPr>
              <w:spacing w:before="100" w:beforeAutospacing="1" w:after="100" w:afterAutospacing="1"/>
              <w:rPr>
                <w:rFonts w:ascii="Arial" w:eastAsia="Times New Roman" w:hAnsi="Arial" w:cs="Arial"/>
                <w:bCs/>
                <w:color w:val="002060"/>
              </w:rPr>
            </w:pPr>
          </w:p>
        </w:tc>
      </w:tr>
    </w:tbl>
    <w:p w14:paraId="4588C879" w14:textId="77777777" w:rsidR="00417C65" w:rsidRPr="00417C65" w:rsidRDefault="00417C65" w:rsidP="00D15E77">
      <w:pPr>
        <w:spacing w:before="100" w:beforeAutospacing="1" w:after="100" w:afterAutospacing="1"/>
        <w:ind w:left="360"/>
        <w:rPr>
          <w:rFonts w:ascii="Arial" w:eastAsia="Times New Roman" w:hAnsi="Arial" w:cs="Arial"/>
          <w:bCs/>
          <w:color w:val="002060"/>
        </w:rPr>
      </w:pPr>
    </w:p>
    <w:p w14:paraId="52F4B088" w14:textId="77777777" w:rsidR="00DB4EEC" w:rsidRDefault="00DB4EEC" w:rsidP="00733E8F">
      <w:pPr>
        <w:spacing w:before="100" w:beforeAutospacing="1" w:after="100" w:afterAutospacing="1"/>
        <w:ind w:left="360"/>
        <w:rPr>
          <w:rFonts w:ascii="Arial" w:eastAsia="Times New Roman" w:hAnsi="Arial" w:cs="Arial"/>
          <w:b/>
          <w:color w:val="002060"/>
        </w:rPr>
      </w:pPr>
    </w:p>
    <w:p w14:paraId="3DCF2AA1" w14:textId="77777777" w:rsidR="00733E8F" w:rsidRDefault="00733E8F" w:rsidP="00733E8F">
      <w:pPr>
        <w:spacing w:before="100" w:beforeAutospacing="1" w:after="100" w:afterAutospacing="1"/>
        <w:ind w:left="360"/>
        <w:rPr>
          <w:rFonts w:ascii="Arial" w:eastAsia="Times New Roman" w:hAnsi="Arial" w:cs="Arial"/>
          <w:b/>
          <w:color w:val="002060"/>
        </w:rPr>
      </w:pPr>
    </w:p>
    <w:p w14:paraId="0FE93F61" w14:textId="77777777" w:rsidR="00DB4EEC" w:rsidRDefault="00DB4EEC" w:rsidP="00733E8F">
      <w:pPr>
        <w:spacing w:before="100" w:beforeAutospacing="1" w:after="100" w:afterAutospacing="1"/>
        <w:ind w:left="360"/>
        <w:rPr>
          <w:rFonts w:ascii="Arial" w:eastAsia="Times New Roman" w:hAnsi="Arial" w:cs="Arial"/>
          <w:b/>
          <w:color w:val="002060"/>
        </w:rPr>
      </w:pPr>
    </w:p>
    <w:sectPr w:rsidR="00DB4EE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20CF8" w14:textId="77777777" w:rsidR="000207C2" w:rsidRDefault="000207C2" w:rsidP="00A93BB6">
      <w:pPr>
        <w:spacing w:after="0" w:line="240" w:lineRule="auto"/>
      </w:pPr>
      <w:r>
        <w:separator/>
      </w:r>
    </w:p>
  </w:endnote>
  <w:endnote w:type="continuationSeparator" w:id="0">
    <w:p w14:paraId="2C63744C" w14:textId="77777777" w:rsidR="000207C2" w:rsidRDefault="000207C2" w:rsidP="00A93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54FA2" w14:textId="77777777" w:rsidR="000207C2" w:rsidRDefault="000207C2" w:rsidP="00A93BB6">
      <w:pPr>
        <w:spacing w:after="0" w:line="240" w:lineRule="auto"/>
      </w:pPr>
      <w:r>
        <w:separator/>
      </w:r>
    </w:p>
  </w:footnote>
  <w:footnote w:type="continuationSeparator" w:id="0">
    <w:p w14:paraId="33A6D05C" w14:textId="77777777" w:rsidR="000207C2" w:rsidRDefault="000207C2" w:rsidP="00A93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CF701" w14:textId="668768A0" w:rsidR="00A93BB6" w:rsidRPr="00AC523E" w:rsidRDefault="00A93BB6" w:rsidP="00A93BB6">
    <w:pPr>
      <w:spacing w:after="0" w:line="240" w:lineRule="auto"/>
      <w:ind w:left="-360"/>
      <w:rPr>
        <w:rFonts w:ascii="Arial" w:eastAsia="Times New Roman" w:hAnsi="Arial" w:cs="Arial"/>
        <w:color w:val="000000"/>
        <w:sz w:val="28"/>
        <w:szCs w:val="27"/>
      </w:rPr>
    </w:pPr>
    <w:r w:rsidRPr="00AC523E">
      <w:rPr>
        <w:rFonts w:ascii="Arial" w:eastAsia="Times New Roman" w:hAnsi="Arial" w:cs="Arial"/>
        <w:color w:val="000000"/>
        <w:sz w:val="28"/>
        <w:szCs w:val="24"/>
      </w:rPr>
      <w:t>CSC</w:t>
    </w:r>
    <w:r w:rsidR="00FD1618">
      <w:rPr>
        <w:rFonts w:ascii="Arial" w:eastAsia="Times New Roman" w:hAnsi="Arial" w:cs="Arial"/>
        <w:color w:val="000000"/>
        <w:sz w:val="28"/>
        <w:szCs w:val="24"/>
      </w:rPr>
      <w:t>3</w:t>
    </w:r>
    <w:r w:rsidR="00282235">
      <w:rPr>
        <w:rFonts w:ascii="Arial" w:eastAsia="Times New Roman" w:hAnsi="Arial" w:cs="Arial"/>
        <w:color w:val="000000"/>
        <w:sz w:val="28"/>
        <w:szCs w:val="24"/>
      </w:rPr>
      <w:t>15</w:t>
    </w:r>
    <w:r w:rsidR="00D4026F" w:rsidRPr="00AC523E">
      <w:rPr>
        <w:rFonts w:ascii="Arial" w:eastAsia="Times New Roman" w:hAnsi="Arial" w:cs="Arial"/>
        <w:color w:val="000000"/>
        <w:sz w:val="28"/>
        <w:szCs w:val="24"/>
      </w:rPr>
      <w:t xml:space="preserve"> </w:t>
    </w:r>
    <w:r w:rsidR="00282235">
      <w:rPr>
        <w:rFonts w:ascii="Arial" w:eastAsia="Times New Roman" w:hAnsi="Arial" w:cs="Arial"/>
        <w:color w:val="000000"/>
        <w:sz w:val="28"/>
        <w:szCs w:val="24"/>
      </w:rPr>
      <w:t>Fall</w:t>
    </w:r>
    <w:r w:rsidRPr="00AC523E">
      <w:rPr>
        <w:rFonts w:ascii="Arial" w:eastAsia="Times New Roman" w:hAnsi="Arial" w:cs="Arial"/>
        <w:color w:val="000000"/>
        <w:sz w:val="28"/>
        <w:szCs w:val="24"/>
      </w:rPr>
      <w:t xml:space="preserve"> </w:t>
    </w:r>
    <w:r w:rsidR="005D2DF9">
      <w:rPr>
        <w:rFonts w:ascii="Arial" w:eastAsia="Times New Roman" w:hAnsi="Arial" w:cs="Arial"/>
        <w:color w:val="000000"/>
        <w:sz w:val="28"/>
        <w:szCs w:val="24"/>
      </w:rPr>
      <w:t>202</w:t>
    </w:r>
    <w:r w:rsidR="008C2C88">
      <w:rPr>
        <w:rFonts w:ascii="Arial" w:eastAsia="Times New Roman" w:hAnsi="Arial" w:cs="Arial"/>
        <w:color w:val="000000"/>
        <w:sz w:val="28"/>
        <w:szCs w:val="24"/>
      </w:rPr>
      <w:t>4</w:t>
    </w:r>
    <w:r w:rsidRPr="00AC523E">
      <w:rPr>
        <w:rFonts w:ascii="Arial" w:eastAsia="Times New Roman" w:hAnsi="Arial" w:cs="Arial"/>
        <w:color w:val="000000"/>
        <w:sz w:val="28"/>
        <w:szCs w:val="24"/>
      </w:rPr>
      <w:tab/>
    </w:r>
    <w:r w:rsidRPr="00AC523E">
      <w:rPr>
        <w:rFonts w:ascii="Arial" w:eastAsia="Times New Roman" w:hAnsi="Arial" w:cs="Arial"/>
        <w:color w:val="000000"/>
        <w:sz w:val="28"/>
        <w:szCs w:val="24"/>
      </w:rPr>
      <w:tab/>
    </w:r>
    <w:r w:rsidR="004A46CF">
      <w:rPr>
        <w:rFonts w:ascii="Arial" w:eastAsia="Times New Roman" w:hAnsi="Arial" w:cs="Arial"/>
        <w:b/>
        <w:color w:val="000000"/>
        <w:sz w:val="28"/>
        <w:szCs w:val="24"/>
        <w:u w:val="single"/>
      </w:rPr>
      <w:t xml:space="preserve">DUE:  </w:t>
    </w:r>
    <w:r w:rsidR="00221106">
      <w:rPr>
        <w:rFonts w:ascii="Arial" w:eastAsia="Times New Roman" w:hAnsi="Arial" w:cs="Arial"/>
        <w:b/>
        <w:color w:val="000000"/>
        <w:sz w:val="28"/>
        <w:szCs w:val="24"/>
        <w:u w:val="single"/>
      </w:rPr>
      <w:t>12/03</w:t>
    </w:r>
    <w:r w:rsidR="00282235">
      <w:rPr>
        <w:rFonts w:ascii="Arial" w:eastAsia="Times New Roman" w:hAnsi="Arial" w:cs="Arial"/>
        <w:b/>
        <w:color w:val="000000"/>
        <w:sz w:val="28"/>
        <w:szCs w:val="24"/>
        <w:u w:val="single"/>
      </w:rPr>
      <w:t>/2024</w:t>
    </w:r>
    <w:r w:rsidRPr="00AC523E">
      <w:rPr>
        <w:rFonts w:ascii="Arial" w:eastAsia="Times New Roman" w:hAnsi="Arial" w:cs="Arial"/>
        <w:color w:val="000000"/>
        <w:sz w:val="28"/>
        <w:szCs w:val="24"/>
      </w:rPr>
      <w:tab/>
    </w:r>
    <w:r w:rsidRPr="00AC523E">
      <w:rPr>
        <w:rFonts w:ascii="Arial" w:eastAsia="Times New Roman" w:hAnsi="Arial" w:cs="Arial"/>
        <w:color w:val="000000"/>
        <w:sz w:val="28"/>
        <w:szCs w:val="24"/>
      </w:rPr>
      <w:tab/>
      <w:t>Assignment  #</w:t>
    </w:r>
    <w:r w:rsidR="004E12BD">
      <w:rPr>
        <w:rFonts w:ascii="Arial" w:eastAsia="Times New Roman" w:hAnsi="Arial" w:cs="Arial"/>
        <w:color w:val="000000"/>
        <w:sz w:val="28"/>
        <w:szCs w:val="24"/>
      </w:rPr>
      <w:t>4</w:t>
    </w:r>
    <w:r w:rsidR="00C55166">
      <w:rPr>
        <w:rFonts w:ascii="Arial" w:eastAsia="Times New Roman" w:hAnsi="Arial" w:cs="Arial"/>
        <w:color w:val="000000"/>
        <w:sz w:val="28"/>
        <w:szCs w:val="24"/>
      </w:rPr>
      <w:t xml:space="preserve">   </w:t>
    </w:r>
    <w:r w:rsidR="00C55166" w:rsidRPr="00C55166">
      <w:rPr>
        <w:rFonts w:ascii="Arial" w:eastAsia="Times New Roman" w:hAnsi="Arial" w:cs="Arial"/>
        <w:color w:val="000000"/>
        <w:sz w:val="28"/>
        <w:szCs w:val="24"/>
      </w:rPr>
      <w:fldChar w:fldCharType="begin"/>
    </w:r>
    <w:r w:rsidR="00C55166" w:rsidRPr="00C55166">
      <w:rPr>
        <w:rFonts w:ascii="Arial" w:eastAsia="Times New Roman" w:hAnsi="Arial" w:cs="Arial"/>
        <w:color w:val="000000"/>
        <w:sz w:val="28"/>
        <w:szCs w:val="24"/>
      </w:rPr>
      <w:instrText xml:space="preserve"> PAGE   \* MERGEFORMAT </w:instrText>
    </w:r>
    <w:r w:rsidR="00C55166" w:rsidRPr="00C55166">
      <w:rPr>
        <w:rFonts w:ascii="Arial" w:eastAsia="Times New Roman" w:hAnsi="Arial" w:cs="Arial"/>
        <w:color w:val="000000"/>
        <w:sz w:val="28"/>
        <w:szCs w:val="24"/>
      </w:rPr>
      <w:fldChar w:fldCharType="separate"/>
    </w:r>
    <w:r w:rsidR="00C55166" w:rsidRPr="00C55166">
      <w:rPr>
        <w:rFonts w:ascii="Arial" w:eastAsia="Times New Roman" w:hAnsi="Arial" w:cs="Arial"/>
        <w:noProof/>
        <w:color w:val="000000"/>
        <w:sz w:val="28"/>
        <w:szCs w:val="24"/>
      </w:rPr>
      <w:t>1</w:t>
    </w:r>
    <w:r w:rsidR="00C55166" w:rsidRPr="00C55166">
      <w:rPr>
        <w:rFonts w:ascii="Arial" w:eastAsia="Times New Roman" w:hAnsi="Arial" w:cs="Arial"/>
        <w:noProof/>
        <w:color w:val="000000"/>
        <w:sz w:val="28"/>
        <w:szCs w:val="24"/>
      </w:rPr>
      <w:fldChar w:fldCharType="end"/>
    </w:r>
  </w:p>
  <w:p w14:paraId="1D8C9571" w14:textId="77777777" w:rsidR="00A93BB6" w:rsidRDefault="00A93BB6" w:rsidP="00A93BB6">
    <w:pPr>
      <w:pStyle w:val="Header"/>
    </w:pPr>
  </w:p>
  <w:p w14:paraId="354DCCBE" w14:textId="77777777" w:rsidR="00A93BB6" w:rsidRDefault="00A93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8EFCFBC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4556F58"/>
    <w:multiLevelType w:val="hybridMultilevel"/>
    <w:tmpl w:val="B3404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2D4942"/>
    <w:multiLevelType w:val="hybridMultilevel"/>
    <w:tmpl w:val="0460249A"/>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B2C4C10"/>
    <w:multiLevelType w:val="hybridMultilevel"/>
    <w:tmpl w:val="721E8B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965E0E"/>
    <w:multiLevelType w:val="hybridMultilevel"/>
    <w:tmpl w:val="0394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7089F"/>
    <w:multiLevelType w:val="hybridMultilevel"/>
    <w:tmpl w:val="6A18AA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F05EA0"/>
    <w:multiLevelType w:val="hybridMultilevel"/>
    <w:tmpl w:val="A398A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228D1BC">
      <w:start w:val="3"/>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120E8A"/>
    <w:multiLevelType w:val="hybridMultilevel"/>
    <w:tmpl w:val="10D05586"/>
    <w:lvl w:ilvl="0" w:tplc="824871C2">
      <w:start w:val="1"/>
      <w:numFmt w:val="bullet"/>
      <w:lvlText w:val="•"/>
      <w:lvlJc w:val="left"/>
      <w:pPr>
        <w:tabs>
          <w:tab w:val="num" w:pos="360"/>
        </w:tabs>
        <w:ind w:left="360" w:hanging="360"/>
      </w:pPr>
      <w:rPr>
        <w:rFonts w:ascii="Arial" w:hAnsi="Arial" w:hint="default"/>
      </w:rPr>
    </w:lvl>
    <w:lvl w:ilvl="1" w:tplc="86FE4D04">
      <w:start w:val="481"/>
      <w:numFmt w:val="bullet"/>
      <w:lvlText w:val="–"/>
      <w:lvlJc w:val="left"/>
      <w:pPr>
        <w:tabs>
          <w:tab w:val="num" w:pos="1080"/>
        </w:tabs>
        <w:ind w:left="1080" w:hanging="360"/>
      </w:pPr>
      <w:rPr>
        <w:rFonts w:ascii="Arial" w:hAnsi="Arial" w:hint="default"/>
      </w:rPr>
    </w:lvl>
    <w:lvl w:ilvl="2" w:tplc="1150967E">
      <w:start w:val="481"/>
      <w:numFmt w:val="bullet"/>
      <w:lvlText w:val="•"/>
      <w:lvlJc w:val="left"/>
      <w:pPr>
        <w:tabs>
          <w:tab w:val="num" w:pos="1800"/>
        </w:tabs>
        <w:ind w:left="1800" w:hanging="360"/>
      </w:pPr>
      <w:rPr>
        <w:rFonts w:ascii="Arial" w:hAnsi="Arial" w:hint="default"/>
      </w:rPr>
    </w:lvl>
    <w:lvl w:ilvl="3" w:tplc="F1A4D194" w:tentative="1">
      <w:start w:val="1"/>
      <w:numFmt w:val="bullet"/>
      <w:lvlText w:val="•"/>
      <w:lvlJc w:val="left"/>
      <w:pPr>
        <w:tabs>
          <w:tab w:val="num" w:pos="2520"/>
        </w:tabs>
        <w:ind w:left="2520" w:hanging="360"/>
      </w:pPr>
      <w:rPr>
        <w:rFonts w:ascii="Arial" w:hAnsi="Arial" w:hint="default"/>
      </w:rPr>
    </w:lvl>
    <w:lvl w:ilvl="4" w:tplc="A1F605F0" w:tentative="1">
      <w:start w:val="1"/>
      <w:numFmt w:val="bullet"/>
      <w:lvlText w:val="•"/>
      <w:lvlJc w:val="left"/>
      <w:pPr>
        <w:tabs>
          <w:tab w:val="num" w:pos="3240"/>
        </w:tabs>
        <w:ind w:left="3240" w:hanging="360"/>
      </w:pPr>
      <w:rPr>
        <w:rFonts w:ascii="Arial" w:hAnsi="Arial" w:hint="default"/>
      </w:rPr>
    </w:lvl>
    <w:lvl w:ilvl="5" w:tplc="2F4E2522" w:tentative="1">
      <w:start w:val="1"/>
      <w:numFmt w:val="bullet"/>
      <w:lvlText w:val="•"/>
      <w:lvlJc w:val="left"/>
      <w:pPr>
        <w:tabs>
          <w:tab w:val="num" w:pos="3960"/>
        </w:tabs>
        <w:ind w:left="3960" w:hanging="360"/>
      </w:pPr>
      <w:rPr>
        <w:rFonts w:ascii="Arial" w:hAnsi="Arial" w:hint="default"/>
      </w:rPr>
    </w:lvl>
    <w:lvl w:ilvl="6" w:tplc="0B0AD24E" w:tentative="1">
      <w:start w:val="1"/>
      <w:numFmt w:val="bullet"/>
      <w:lvlText w:val="•"/>
      <w:lvlJc w:val="left"/>
      <w:pPr>
        <w:tabs>
          <w:tab w:val="num" w:pos="4680"/>
        </w:tabs>
        <w:ind w:left="4680" w:hanging="360"/>
      </w:pPr>
      <w:rPr>
        <w:rFonts w:ascii="Arial" w:hAnsi="Arial" w:hint="default"/>
      </w:rPr>
    </w:lvl>
    <w:lvl w:ilvl="7" w:tplc="A8B80B9E" w:tentative="1">
      <w:start w:val="1"/>
      <w:numFmt w:val="bullet"/>
      <w:lvlText w:val="•"/>
      <w:lvlJc w:val="left"/>
      <w:pPr>
        <w:tabs>
          <w:tab w:val="num" w:pos="5400"/>
        </w:tabs>
        <w:ind w:left="5400" w:hanging="360"/>
      </w:pPr>
      <w:rPr>
        <w:rFonts w:ascii="Arial" w:hAnsi="Arial" w:hint="default"/>
      </w:rPr>
    </w:lvl>
    <w:lvl w:ilvl="8" w:tplc="F5380BFA"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1A850BC4"/>
    <w:multiLevelType w:val="hybridMultilevel"/>
    <w:tmpl w:val="1CB0E374"/>
    <w:lvl w:ilvl="0" w:tplc="75D839D6">
      <w:start w:val="1"/>
      <w:numFmt w:val="bullet"/>
      <w:lvlText w:val="•"/>
      <w:lvlJc w:val="left"/>
      <w:pPr>
        <w:tabs>
          <w:tab w:val="num" w:pos="720"/>
        </w:tabs>
        <w:ind w:left="720" w:hanging="360"/>
      </w:pPr>
      <w:rPr>
        <w:rFonts w:ascii="Arial" w:hAnsi="Arial" w:hint="default"/>
      </w:rPr>
    </w:lvl>
    <w:lvl w:ilvl="1" w:tplc="5706DEB4" w:tentative="1">
      <w:start w:val="1"/>
      <w:numFmt w:val="bullet"/>
      <w:lvlText w:val="•"/>
      <w:lvlJc w:val="left"/>
      <w:pPr>
        <w:tabs>
          <w:tab w:val="num" w:pos="1440"/>
        </w:tabs>
        <w:ind w:left="1440" w:hanging="360"/>
      </w:pPr>
      <w:rPr>
        <w:rFonts w:ascii="Arial" w:hAnsi="Arial" w:hint="default"/>
      </w:rPr>
    </w:lvl>
    <w:lvl w:ilvl="2" w:tplc="308E35F2">
      <w:start w:val="1"/>
      <w:numFmt w:val="bullet"/>
      <w:lvlText w:val="•"/>
      <w:lvlJc w:val="left"/>
      <w:pPr>
        <w:tabs>
          <w:tab w:val="num" w:pos="2160"/>
        </w:tabs>
        <w:ind w:left="2160" w:hanging="360"/>
      </w:pPr>
      <w:rPr>
        <w:rFonts w:ascii="Arial" w:hAnsi="Arial" w:hint="default"/>
      </w:rPr>
    </w:lvl>
    <w:lvl w:ilvl="3" w:tplc="1414966A" w:tentative="1">
      <w:start w:val="1"/>
      <w:numFmt w:val="bullet"/>
      <w:lvlText w:val="•"/>
      <w:lvlJc w:val="left"/>
      <w:pPr>
        <w:tabs>
          <w:tab w:val="num" w:pos="2880"/>
        </w:tabs>
        <w:ind w:left="2880" w:hanging="360"/>
      </w:pPr>
      <w:rPr>
        <w:rFonts w:ascii="Arial" w:hAnsi="Arial" w:hint="default"/>
      </w:rPr>
    </w:lvl>
    <w:lvl w:ilvl="4" w:tplc="CF349AB8" w:tentative="1">
      <w:start w:val="1"/>
      <w:numFmt w:val="bullet"/>
      <w:lvlText w:val="•"/>
      <w:lvlJc w:val="left"/>
      <w:pPr>
        <w:tabs>
          <w:tab w:val="num" w:pos="3600"/>
        </w:tabs>
        <w:ind w:left="3600" w:hanging="360"/>
      </w:pPr>
      <w:rPr>
        <w:rFonts w:ascii="Arial" w:hAnsi="Arial" w:hint="default"/>
      </w:rPr>
    </w:lvl>
    <w:lvl w:ilvl="5" w:tplc="0CCA0A10" w:tentative="1">
      <w:start w:val="1"/>
      <w:numFmt w:val="bullet"/>
      <w:lvlText w:val="•"/>
      <w:lvlJc w:val="left"/>
      <w:pPr>
        <w:tabs>
          <w:tab w:val="num" w:pos="4320"/>
        </w:tabs>
        <w:ind w:left="4320" w:hanging="360"/>
      </w:pPr>
      <w:rPr>
        <w:rFonts w:ascii="Arial" w:hAnsi="Arial" w:hint="default"/>
      </w:rPr>
    </w:lvl>
    <w:lvl w:ilvl="6" w:tplc="69E04EB0" w:tentative="1">
      <w:start w:val="1"/>
      <w:numFmt w:val="bullet"/>
      <w:lvlText w:val="•"/>
      <w:lvlJc w:val="left"/>
      <w:pPr>
        <w:tabs>
          <w:tab w:val="num" w:pos="5040"/>
        </w:tabs>
        <w:ind w:left="5040" w:hanging="360"/>
      </w:pPr>
      <w:rPr>
        <w:rFonts w:ascii="Arial" w:hAnsi="Arial" w:hint="default"/>
      </w:rPr>
    </w:lvl>
    <w:lvl w:ilvl="7" w:tplc="1A4AEBE0" w:tentative="1">
      <w:start w:val="1"/>
      <w:numFmt w:val="bullet"/>
      <w:lvlText w:val="•"/>
      <w:lvlJc w:val="left"/>
      <w:pPr>
        <w:tabs>
          <w:tab w:val="num" w:pos="5760"/>
        </w:tabs>
        <w:ind w:left="5760" w:hanging="360"/>
      </w:pPr>
      <w:rPr>
        <w:rFonts w:ascii="Arial" w:hAnsi="Arial" w:hint="default"/>
      </w:rPr>
    </w:lvl>
    <w:lvl w:ilvl="8" w:tplc="B34CF71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511DC8"/>
    <w:multiLevelType w:val="multilevel"/>
    <w:tmpl w:val="6E148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F3428"/>
    <w:multiLevelType w:val="hybridMultilevel"/>
    <w:tmpl w:val="F948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A4D1E"/>
    <w:multiLevelType w:val="hybridMultilevel"/>
    <w:tmpl w:val="9AEA7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F20A1"/>
    <w:multiLevelType w:val="multilevel"/>
    <w:tmpl w:val="D2EC6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71CCC"/>
    <w:multiLevelType w:val="multilevel"/>
    <w:tmpl w:val="E586C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C7CE8"/>
    <w:multiLevelType w:val="hybridMultilevel"/>
    <w:tmpl w:val="578E3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3A3701"/>
    <w:multiLevelType w:val="hybridMultilevel"/>
    <w:tmpl w:val="C908C06E"/>
    <w:lvl w:ilvl="0" w:tplc="B0A41616">
      <w:start w:val="1"/>
      <w:numFmt w:val="bullet"/>
      <w:lvlText w:val="•"/>
      <w:lvlJc w:val="left"/>
      <w:pPr>
        <w:tabs>
          <w:tab w:val="num" w:pos="720"/>
        </w:tabs>
        <w:ind w:left="720" w:hanging="360"/>
      </w:pPr>
      <w:rPr>
        <w:rFonts w:ascii="Arial" w:hAnsi="Arial" w:hint="default"/>
      </w:rPr>
    </w:lvl>
    <w:lvl w:ilvl="1" w:tplc="8E68BF56" w:tentative="1">
      <w:start w:val="1"/>
      <w:numFmt w:val="bullet"/>
      <w:lvlText w:val="•"/>
      <w:lvlJc w:val="left"/>
      <w:pPr>
        <w:tabs>
          <w:tab w:val="num" w:pos="1440"/>
        </w:tabs>
        <w:ind w:left="1440" w:hanging="360"/>
      </w:pPr>
      <w:rPr>
        <w:rFonts w:ascii="Arial" w:hAnsi="Arial" w:hint="default"/>
      </w:rPr>
    </w:lvl>
    <w:lvl w:ilvl="2" w:tplc="D1A8A392" w:tentative="1">
      <w:start w:val="1"/>
      <w:numFmt w:val="bullet"/>
      <w:lvlText w:val="•"/>
      <w:lvlJc w:val="left"/>
      <w:pPr>
        <w:tabs>
          <w:tab w:val="num" w:pos="2160"/>
        </w:tabs>
        <w:ind w:left="2160" w:hanging="360"/>
      </w:pPr>
      <w:rPr>
        <w:rFonts w:ascii="Arial" w:hAnsi="Arial" w:hint="default"/>
      </w:rPr>
    </w:lvl>
    <w:lvl w:ilvl="3" w:tplc="AD6A5860" w:tentative="1">
      <w:start w:val="1"/>
      <w:numFmt w:val="bullet"/>
      <w:lvlText w:val="•"/>
      <w:lvlJc w:val="left"/>
      <w:pPr>
        <w:tabs>
          <w:tab w:val="num" w:pos="2880"/>
        </w:tabs>
        <w:ind w:left="2880" w:hanging="360"/>
      </w:pPr>
      <w:rPr>
        <w:rFonts w:ascii="Arial" w:hAnsi="Arial" w:hint="default"/>
      </w:rPr>
    </w:lvl>
    <w:lvl w:ilvl="4" w:tplc="D706ADC6" w:tentative="1">
      <w:start w:val="1"/>
      <w:numFmt w:val="bullet"/>
      <w:lvlText w:val="•"/>
      <w:lvlJc w:val="left"/>
      <w:pPr>
        <w:tabs>
          <w:tab w:val="num" w:pos="3600"/>
        </w:tabs>
        <w:ind w:left="3600" w:hanging="360"/>
      </w:pPr>
      <w:rPr>
        <w:rFonts w:ascii="Arial" w:hAnsi="Arial" w:hint="default"/>
      </w:rPr>
    </w:lvl>
    <w:lvl w:ilvl="5" w:tplc="31CE1D08" w:tentative="1">
      <w:start w:val="1"/>
      <w:numFmt w:val="bullet"/>
      <w:lvlText w:val="•"/>
      <w:lvlJc w:val="left"/>
      <w:pPr>
        <w:tabs>
          <w:tab w:val="num" w:pos="4320"/>
        </w:tabs>
        <w:ind w:left="4320" w:hanging="360"/>
      </w:pPr>
      <w:rPr>
        <w:rFonts w:ascii="Arial" w:hAnsi="Arial" w:hint="default"/>
      </w:rPr>
    </w:lvl>
    <w:lvl w:ilvl="6" w:tplc="16948732" w:tentative="1">
      <w:start w:val="1"/>
      <w:numFmt w:val="bullet"/>
      <w:lvlText w:val="•"/>
      <w:lvlJc w:val="left"/>
      <w:pPr>
        <w:tabs>
          <w:tab w:val="num" w:pos="5040"/>
        </w:tabs>
        <w:ind w:left="5040" w:hanging="360"/>
      </w:pPr>
      <w:rPr>
        <w:rFonts w:ascii="Arial" w:hAnsi="Arial" w:hint="default"/>
      </w:rPr>
    </w:lvl>
    <w:lvl w:ilvl="7" w:tplc="F048A96E" w:tentative="1">
      <w:start w:val="1"/>
      <w:numFmt w:val="bullet"/>
      <w:lvlText w:val="•"/>
      <w:lvlJc w:val="left"/>
      <w:pPr>
        <w:tabs>
          <w:tab w:val="num" w:pos="5760"/>
        </w:tabs>
        <w:ind w:left="5760" w:hanging="360"/>
      </w:pPr>
      <w:rPr>
        <w:rFonts w:ascii="Arial" w:hAnsi="Arial" w:hint="default"/>
      </w:rPr>
    </w:lvl>
    <w:lvl w:ilvl="8" w:tplc="6330C53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60206C2"/>
    <w:multiLevelType w:val="hybridMultilevel"/>
    <w:tmpl w:val="9A764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E0F7E"/>
    <w:multiLevelType w:val="hybridMultilevel"/>
    <w:tmpl w:val="30A6A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D04592"/>
    <w:multiLevelType w:val="hybridMultilevel"/>
    <w:tmpl w:val="C4F207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9A970B8"/>
    <w:multiLevelType w:val="hybridMultilevel"/>
    <w:tmpl w:val="1288530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786EFF"/>
    <w:multiLevelType w:val="hybridMultilevel"/>
    <w:tmpl w:val="6A18AA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6B434C"/>
    <w:multiLevelType w:val="hybridMultilevel"/>
    <w:tmpl w:val="D1D21FD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FE5193"/>
    <w:multiLevelType w:val="multilevel"/>
    <w:tmpl w:val="7A0E0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95F28"/>
    <w:multiLevelType w:val="hybridMultilevel"/>
    <w:tmpl w:val="9696954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D75C22"/>
    <w:multiLevelType w:val="multilevel"/>
    <w:tmpl w:val="91D2C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E964B1"/>
    <w:multiLevelType w:val="hybridMultilevel"/>
    <w:tmpl w:val="33EE9EA2"/>
    <w:lvl w:ilvl="0" w:tplc="2F46081E">
      <w:start w:val="1"/>
      <w:numFmt w:val="bullet"/>
      <w:lvlText w:val="•"/>
      <w:lvlJc w:val="left"/>
      <w:pPr>
        <w:tabs>
          <w:tab w:val="num" w:pos="720"/>
        </w:tabs>
        <w:ind w:left="720" w:hanging="360"/>
      </w:pPr>
      <w:rPr>
        <w:rFonts w:ascii="Arial" w:hAnsi="Arial" w:hint="default"/>
      </w:rPr>
    </w:lvl>
    <w:lvl w:ilvl="1" w:tplc="EACC343C" w:tentative="1">
      <w:start w:val="1"/>
      <w:numFmt w:val="bullet"/>
      <w:lvlText w:val="•"/>
      <w:lvlJc w:val="left"/>
      <w:pPr>
        <w:tabs>
          <w:tab w:val="num" w:pos="1440"/>
        </w:tabs>
        <w:ind w:left="1440" w:hanging="360"/>
      </w:pPr>
      <w:rPr>
        <w:rFonts w:ascii="Arial" w:hAnsi="Arial" w:hint="default"/>
      </w:rPr>
    </w:lvl>
    <w:lvl w:ilvl="2" w:tplc="491AEF16">
      <w:start w:val="1"/>
      <w:numFmt w:val="bullet"/>
      <w:lvlText w:val="•"/>
      <w:lvlJc w:val="left"/>
      <w:pPr>
        <w:tabs>
          <w:tab w:val="num" w:pos="2160"/>
        </w:tabs>
        <w:ind w:left="2160" w:hanging="360"/>
      </w:pPr>
      <w:rPr>
        <w:rFonts w:ascii="Arial" w:hAnsi="Arial" w:hint="default"/>
      </w:rPr>
    </w:lvl>
    <w:lvl w:ilvl="3" w:tplc="A3EAF3C4" w:tentative="1">
      <w:start w:val="1"/>
      <w:numFmt w:val="bullet"/>
      <w:lvlText w:val="•"/>
      <w:lvlJc w:val="left"/>
      <w:pPr>
        <w:tabs>
          <w:tab w:val="num" w:pos="2880"/>
        </w:tabs>
        <w:ind w:left="2880" w:hanging="360"/>
      </w:pPr>
      <w:rPr>
        <w:rFonts w:ascii="Arial" w:hAnsi="Arial" w:hint="default"/>
      </w:rPr>
    </w:lvl>
    <w:lvl w:ilvl="4" w:tplc="5ADAE20C" w:tentative="1">
      <w:start w:val="1"/>
      <w:numFmt w:val="bullet"/>
      <w:lvlText w:val="•"/>
      <w:lvlJc w:val="left"/>
      <w:pPr>
        <w:tabs>
          <w:tab w:val="num" w:pos="3600"/>
        </w:tabs>
        <w:ind w:left="3600" w:hanging="360"/>
      </w:pPr>
      <w:rPr>
        <w:rFonts w:ascii="Arial" w:hAnsi="Arial" w:hint="default"/>
      </w:rPr>
    </w:lvl>
    <w:lvl w:ilvl="5" w:tplc="92EABDB0" w:tentative="1">
      <w:start w:val="1"/>
      <w:numFmt w:val="bullet"/>
      <w:lvlText w:val="•"/>
      <w:lvlJc w:val="left"/>
      <w:pPr>
        <w:tabs>
          <w:tab w:val="num" w:pos="4320"/>
        </w:tabs>
        <w:ind w:left="4320" w:hanging="360"/>
      </w:pPr>
      <w:rPr>
        <w:rFonts w:ascii="Arial" w:hAnsi="Arial" w:hint="default"/>
      </w:rPr>
    </w:lvl>
    <w:lvl w:ilvl="6" w:tplc="78F27F82" w:tentative="1">
      <w:start w:val="1"/>
      <w:numFmt w:val="bullet"/>
      <w:lvlText w:val="•"/>
      <w:lvlJc w:val="left"/>
      <w:pPr>
        <w:tabs>
          <w:tab w:val="num" w:pos="5040"/>
        </w:tabs>
        <w:ind w:left="5040" w:hanging="360"/>
      </w:pPr>
      <w:rPr>
        <w:rFonts w:ascii="Arial" w:hAnsi="Arial" w:hint="default"/>
      </w:rPr>
    </w:lvl>
    <w:lvl w:ilvl="7" w:tplc="09D6A686" w:tentative="1">
      <w:start w:val="1"/>
      <w:numFmt w:val="bullet"/>
      <w:lvlText w:val="•"/>
      <w:lvlJc w:val="left"/>
      <w:pPr>
        <w:tabs>
          <w:tab w:val="num" w:pos="5760"/>
        </w:tabs>
        <w:ind w:left="5760" w:hanging="360"/>
      </w:pPr>
      <w:rPr>
        <w:rFonts w:ascii="Arial" w:hAnsi="Arial" w:hint="default"/>
      </w:rPr>
    </w:lvl>
    <w:lvl w:ilvl="8" w:tplc="EABA5E7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A784ED3"/>
    <w:multiLevelType w:val="hybridMultilevel"/>
    <w:tmpl w:val="57D28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AB7AE0"/>
    <w:multiLevelType w:val="hybridMultilevel"/>
    <w:tmpl w:val="9696954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A6520B"/>
    <w:multiLevelType w:val="hybridMultilevel"/>
    <w:tmpl w:val="6374DCC0"/>
    <w:lvl w:ilvl="0" w:tplc="A9FA8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2D3158"/>
    <w:multiLevelType w:val="hybridMultilevel"/>
    <w:tmpl w:val="886E4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903216">
    <w:abstractNumId w:val="11"/>
  </w:num>
  <w:num w:numId="2" w16cid:durableId="1116213426">
    <w:abstractNumId w:val="10"/>
  </w:num>
  <w:num w:numId="3" w16cid:durableId="1123504449">
    <w:abstractNumId w:val="9"/>
  </w:num>
  <w:num w:numId="4" w16cid:durableId="574974063">
    <w:abstractNumId w:val="13"/>
  </w:num>
  <w:num w:numId="5" w16cid:durableId="1233274905">
    <w:abstractNumId w:val="3"/>
  </w:num>
  <w:num w:numId="6" w16cid:durableId="2061201825">
    <w:abstractNumId w:val="7"/>
  </w:num>
  <w:num w:numId="7" w16cid:durableId="719131770">
    <w:abstractNumId w:val="19"/>
  </w:num>
  <w:num w:numId="8" w16cid:durableId="806170856">
    <w:abstractNumId w:val="0"/>
  </w:num>
  <w:num w:numId="9" w16cid:durableId="500321073">
    <w:abstractNumId w:val="1"/>
  </w:num>
  <w:num w:numId="10" w16cid:durableId="1533765207">
    <w:abstractNumId w:val="2"/>
  </w:num>
  <w:num w:numId="11" w16cid:durableId="1461414333">
    <w:abstractNumId w:val="18"/>
  </w:num>
  <w:num w:numId="12" w16cid:durableId="851720855">
    <w:abstractNumId w:val="28"/>
  </w:num>
  <w:num w:numId="13" w16cid:durableId="63142645">
    <w:abstractNumId w:val="20"/>
  </w:num>
  <w:num w:numId="14" w16cid:durableId="1058897353">
    <w:abstractNumId w:val="29"/>
  </w:num>
  <w:num w:numId="15" w16cid:durableId="1644657597">
    <w:abstractNumId w:val="22"/>
  </w:num>
  <w:num w:numId="16" w16cid:durableId="228270916">
    <w:abstractNumId w:val="14"/>
  </w:num>
  <w:num w:numId="17" w16cid:durableId="1132987241">
    <w:abstractNumId w:val="4"/>
  </w:num>
  <w:num w:numId="18" w16cid:durableId="408842497">
    <w:abstractNumId w:val="32"/>
  </w:num>
  <w:num w:numId="19" w16cid:durableId="1710296906">
    <w:abstractNumId w:val="17"/>
  </w:num>
  <w:num w:numId="20" w16cid:durableId="2004626417">
    <w:abstractNumId w:val="8"/>
  </w:num>
  <w:num w:numId="21" w16cid:durableId="248122659">
    <w:abstractNumId w:val="23"/>
  </w:num>
  <w:num w:numId="22" w16cid:durableId="929122717">
    <w:abstractNumId w:val="30"/>
  </w:num>
  <w:num w:numId="23" w16cid:durableId="1570653650">
    <w:abstractNumId w:val="26"/>
  </w:num>
  <w:num w:numId="24" w16cid:durableId="830872306">
    <w:abstractNumId w:val="21"/>
  </w:num>
  <w:num w:numId="25" w16cid:durableId="422847175">
    <w:abstractNumId w:val="24"/>
  </w:num>
  <w:num w:numId="26" w16cid:durableId="630087512">
    <w:abstractNumId w:val="6"/>
  </w:num>
  <w:num w:numId="27" w16cid:durableId="737753251">
    <w:abstractNumId w:val="5"/>
  </w:num>
  <w:num w:numId="28" w16cid:durableId="843983273">
    <w:abstractNumId w:val="31"/>
  </w:num>
  <w:num w:numId="29" w16cid:durableId="1146509181">
    <w:abstractNumId w:val="12"/>
  </w:num>
  <w:num w:numId="30" w16cid:durableId="1945578606">
    <w:abstractNumId w:val="15"/>
  </w:num>
  <w:num w:numId="31" w16cid:durableId="617418501">
    <w:abstractNumId w:val="16"/>
  </w:num>
  <w:num w:numId="32" w16cid:durableId="574819494">
    <w:abstractNumId w:val="25"/>
  </w:num>
  <w:num w:numId="33" w16cid:durableId="451036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C5E"/>
    <w:rsid w:val="00016BD5"/>
    <w:rsid w:val="000207C2"/>
    <w:rsid w:val="00020B0E"/>
    <w:rsid w:val="0006545F"/>
    <w:rsid w:val="00071C7E"/>
    <w:rsid w:val="00076121"/>
    <w:rsid w:val="00076247"/>
    <w:rsid w:val="00077B61"/>
    <w:rsid w:val="00097E74"/>
    <w:rsid w:val="000C4A7B"/>
    <w:rsid w:val="000D3F8D"/>
    <w:rsid w:val="000D4486"/>
    <w:rsid w:val="000E642C"/>
    <w:rsid w:val="00140952"/>
    <w:rsid w:val="001423F9"/>
    <w:rsid w:val="00185C9F"/>
    <w:rsid w:val="001A6A04"/>
    <w:rsid w:val="001B693B"/>
    <w:rsid w:val="001D5AC8"/>
    <w:rsid w:val="001F1237"/>
    <w:rsid w:val="00214798"/>
    <w:rsid w:val="00221106"/>
    <w:rsid w:val="002214D9"/>
    <w:rsid w:val="002225D6"/>
    <w:rsid w:val="00260DDB"/>
    <w:rsid w:val="00267F10"/>
    <w:rsid w:val="00282235"/>
    <w:rsid w:val="00284057"/>
    <w:rsid w:val="00285D47"/>
    <w:rsid w:val="0029065C"/>
    <w:rsid w:val="002B74F3"/>
    <w:rsid w:val="002D142D"/>
    <w:rsid w:val="002D2822"/>
    <w:rsid w:val="0030056C"/>
    <w:rsid w:val="00316650"/>
    <w:rsid w:val="003343FB"/>
    <w:rsid w:val="0034663A"/>
    <w:rsid w:val="003577E9"/>
    <w:rsid w:val="003B1B02"/>
    <w:rsid w:val="003D352A"/>
    <w:rsid w:val="003E5C31"/>
    <w:rsid w:val="003F55DB"/>
    <w:rsid w:val="00417C65"/>
    <w:rsid w:val="00430278"/>
    <w:rsid w:val="00437B22"/>
    <w:rsid w:val="00476BCA"/>
    <w:rsid w:val="00493E39"/>
    <w:rsid w:val="00494024"/>
    <w:rsid w:val="004A46CF"/>
    <w:rsid w:val="004D34A3"/>
    <w:rsid w:val="004E12BD"/>
    <w:rsid w:val="004E4D17"/>
    <w:rsid w:val="004E6CC5"/>
    <w:rsid w:val="005276DF"/>
    <w:rsid w:val="005367F5"/>
    <w:rsid w:val="005509CD"/>
    <w:rsid w:val="005524F0"/>
    <w:rsid w:val="005617E4"/>
    <w:rsid w:val="00566FE6"/>
    <w:rsid w:val="00585A5C"/>
    <w:rsid w:val="00585D83"/>
    <w:rsid w:val="005B5DF7"/>
    <w:rsid w:val="005D2DF9"/>
    <w:rsid w:val="005F3288"/>
    <w:rsid w:val="00604C48"/>
    <w:rsid w:val="0062279F"/>
    <w:rsid w:val="00633D54"/>
    <w:rsid w:val="00633FC6"/>
    <w:rsid w:val="00644225"/>
    <w:rsid w:val="00644BAE"/>
    <w:rsid w:val="006553C8"/>
    <w:rsid w:val="0066004D"/>
    <w:rsid w:val="00662780"/>
    <w:rsid w:val="00682347"/>
    <w:rsid w:val="0068655A"/>
    <w:rsid w:val="006867DA"/>
    <w:rsid w:val="00693EF9"/>
    <w:rsid w:val="006B2875"/>
    <w:rsid w:val="006B4D69"/>
    <w:rsid w:val="006C216B"/>
    <w:rsid w:val="006D1C5E"/>
    <w:rsid w:val="006F6A26"/>
    <w:rsid w:val="00704567"/>
    <w:rsid w:val="007204C6"/>
    <w:rsid w:val="007234C9"/>
    <w:rsid w:val="00725E15"/>
    <w:rsid w:val="00733E8F"/>
    <w:rsid w:val="007453E1"/>
    <w:rsid w:val="00746705"/>
    <w:rsid w:val="00751CB7"/>
    <w:rsid w:val="007928C4"/>
    <w:rsid w:val="00796BC6"/>
    <w:rsid w:val="007B04C6"/>
    <w:rsid w:val="007C48DC"/>
    <w:rsid w:val="007C7A29"/>
    <w:rsid w:val="0081729F"/>
    <w:rsid w:val="00820C64"/>
    <w:rsid w:val="008230D1"/>
    <w:rsid w:val="00824A74"/>
    <w:rsid w:val="008338C8"/>
    <w:rsid w:val="00841AE1"/>
    <w:rsid w:val="00855D89"/>
    <w:rsid w:val="008834E8"/>
    <w:rsid w:val="008C2C88"/>
    <w:rsid w:val="008F1F64"/>
    <w:rsid w:val="00924BC8"/>
    <w:rsid w:val="00924FC3"/>
    <w:rsid w:val="00954692"/>
    <w:rsid w:val="009A6B85"/>
    <w:rsid w:val="009B5FC5"/>
    <w:rsid w:val="009C79D7"/>
    <w:rsid w:val="009D117D"/>
    <w:rsid w:val="009D15CA"/>
    <w:rsid w:val="009E0448"/>
    <w:rsid w:val="009E0706"/>
    <w:rsid w:val="00A13451"/>
    <w:rsid w:val="00A43BED"/>
    <w:rsid w:val="00A6542A"/>
    <w:rsid w:val="00A77F4A"/>
    <w:rsid w:val="00A82FB5"/>
    <w:rsid w:val="00A843DA"/>
    <w:rsid w:val="00A90ECB"/>
    <w:rsid w:val="00A93BB6"/>
    <w:rsid w:val="00A95518"/>
    <w:rsid w:val="00AB6757"/>
    <w:rsid w:val="00AC523E"/>
    <w:rsid w:val="00AC632C"/>
    <w:rsid w:val="00AE34DD"/>
    <w:rsid w:val="00AF0FE0"/>
    <w:rsid w:val="00AF1B9B"/>
    <w:rsid w:val="00AF2A5C"/>
    <w:rsid w:val="00B12B84"/>
    <w:rsid w:val="00B554BD"/>
    <w:rsid w:val="00B66233"/>
    <w:rsid w:val="00B865D8"/>
    <w:rsid w:val="00B97A3B"/>
    <w:rsid w:val="00BB072E"/>
    <w:rsid w:val="00BC1DC2"/>
    <w:rsid w:val="00BE6341"/>
    <w:rsid w:val="00C54CB3"/>
    <w:rsid w:val="00C55166"/>
    <w:rsid w:val="00C70169"/>
    <w:rsid w:val="00C71252"/>
    <w:rsid w:val="00C77196"/>
    <w:rsid w:val="00CE59EF"/>
    <w:rsid w:val="00CE7F9C"/>
    <w:rsid w:val="00CF03D6"/>
    <w:rsid w:val="00CF3780"/>
    <w:rsid w:val="00D15E77"/>
    <w:rsid w:val="00D310E8"/>
    <w:rsid w:val="00D4026F"/>
    <w:rsid w:val="00D465D9"/>
    <w:rsid w:val="00D51C29"/>
    <w:rsid w:val="00D80DD7"/>
    <w:rsid w:val="00D84A5F"/>
    <w:rsid w:val="00DB4EEC"/>
    <w:rsid w:val="00DB687A"/>
    <w:rsid w:val="00DC0549"/>
    <w:rsid w:val="00DF5ABF"/>
    <w:rsid w:val="00E06DB6"/>
    <w:rsid w:val="00E109F2"/>
    <w:rsid w:val="00E1183D"/>
    <w:rsid w:val="00E278F9"/>
    <w:rsid w:val="00E35351"/>
    <w:rsid w:val="00E549C4"/>
    <w:rsid w:val="00E57A76"/>
    <w:rsid w:val="00E62EDA"/>
    <w:rsid w:val="00EF1C82"/>
    <w:rsid w:val="00F1222A"/>
    <w:rsid w:val="00F4187B"/>
    <w:rsid w:val="00F57C9A"/>
    <w:rsid w:val="00F97701"/>
    <w:rsid w:val="00FD1618"/>
    <w:rsid w:val="00FE62A6"/>
    <w:rsid w:val="00FE739F"/>
    <w:rsid w:val="00FF0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3BB4C"/>
  <w15:docId w15:val="{39F8513A-3650-48AB-A49C-AA5F1484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B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3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3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BB6"/>
  </w:style>
  <w:style w:type="paragraph" w:styleId="Footer">
    <w:name w:val="footer"/>
    <w:basedOn w:val="Normal"/>
    <w:link w:val="FooterChar"/>
    <w:uiPriority w:val="99"/>
    <w:unhideWhenUsed/>
    <w:rsid w:val="00A93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BB6"/>
  </w:style>
  <w:style w:type="paragraph" w:styleId="ListParagraph">
    <w:name w:val="List Paragraph"/>
    <w:basedOn w:val="Normal"/>
    <w:uiPriority w:val="34"/>
    <w:qFormat/>
    <w:rsid w:val="00A93BB6"/>
    <w:pPr>
      <w:ind w:left="720"/>
      <w:contextualSpacing/>
    </w:pPr>
  </w:style>
  <w:style w:type="paragraph" w:styleId="BalloonText">
    <w:name w:val="Balloon Text"/>
    <w:basedOn w:val="Normal"/>
    <w:link w:val="BalloonTextChar"/>
    <w:uiPriority w:val="99"/>
    <w:semiHidden/>
    <w:unhideWhenUsed/>
    <w:rsid w:val="004A4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6CF"/>
    <w:rPr>
      <w:rFonts w:ascii="Tahoma" w:hAnsi="Tahoma" w:cs="Tahoma"/>
      <w:sz w:val="16"/>
      <w:szCs w:val="16"/>
    </w:rPr>
  </w:style>
  <w:style w:type="character" w:styleId="Hyperlink">
    <w:name w:val="Hyperlink"/>
    <w:basedOn w:val="DefaultParagraphFont"/>
    <w:uiPriority w:val="99"/>
    <w:unhideWhenUsed/>
    <w:rsid w:val="00566FE6"/>
    <w:rPr>
      <w:color w:val="0000FF" w:themeColor="hyperlink"/>
      <w:u w:val="single"/>
    </w:rPr>
  </w:style>
  <w:style w:type="character" w:styleId="UnresolvedMention">
    <w:name w:val="Unresolved Mention"/>
    <w:basedOn w:val="DefaultParagraphFont"/>
    <w:uiPriority w:val="99"/>
    <w:semiHidden/>
    <w:unhideWhenUsed/>
    <w:rsid w:val="00566FE6"/>
    <w:rPr>
      <w:color w:val="605E5C"/>
      <w:shd w:val="clear" w:color="auto" w:fill="E1DFDD"/>
    </w:rPr>
  </w:style>
  <w:style w:type="character" w:styleId="FollowedHyperlink">
    <w:name w:val="FollowedHyperlink"/>
    <w:basedOn w:val="DefaultParagraphFont"/>
    <w:uiPriority w:val="99"/>
    <w:semiHidden/>
    <w:unhideWhenUsed/>
    <w:rsid w:val="00566F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50151">
      <w:bodyDiv w:val="1"/>
      <w:marLeft w:val="0"/>
      <w:marRight w:val="0"/>
      <w:marTop w:val="0"/>
      <w:marBottom w:val="0"/>
      <w:divBdr>
        <w:top w:val="none" w:sz="0" w:space="0" w:color="auto"/>
        <w:left w:val="none" w:sz="0" w:space="0" w:color="auto"/>
        <w:bottom w:val="none" w:sz="0" w:space="0" w:color="auto"/>
        <w:right w:val="none" w:sz="0" w:space="0" w:color="auto"/>
      </w:divBdr>
    </w:div>
    <w:div w:id="204411799">
      <w:bodyDiv w:val="1"/>
      <w:marLeft w:val="0"/>
      <w:marRight w:val="0"/>
      <w:marTop w:val="0"/>
      <w:marBottom w:val="0"/>
      <w:divBdr>
        <w:top w:val="none" w:sz="0" w:space="0" w:color="auto"/>
        <w:left w:val="none" w:sz="0" w:space="0" w:color="auto"/>
        <w:bottom w:val="none" w:sz="0" w:space="0" w:color="auto"/>
        <w:right w:val="none" w:sz="0" w:space="0" w:color="auto"/>
      </w:divBdr>
      <w:divsChild>
        <w:div w:id="1435327543">
          <w:marLeft w:val="806"/>
          <w:marRight w:val="0"/>
          <w:marTop w:val="130"/>
          <w:marBottom w:val="0"/>
          <w:divBdr>
            <w:top w:val="none" w:sz="0" w:space="0" w:color="auto"/>
            <w:left w:val="none" w:sz="0" w:space="0" w:color="auto"/>
            <w:bottom w:val="none" w:sz="0" w:space="0" w:color="auto"/>
            <w:right w:val="none" w:sz="0" w:space="0" w:color="auto"/>
          </w:divBdr>
        </w:div>
        <w:div w:id="1378041880">
          <w:marLeft w:val="1886"/>
          <w:marRight w:val="0"/>
          <w:marTop w:val="96"/>
          <w:marBottom w:val="0"/>
          <w:divBdr>
            <w:top w:val="none" w:sz="0" w:space="0" w:color="auto"/>
            <w:left w:val="none" w:sz="0" w:space="0" w:color="auto"/>
            <w:bottom w:val="none" w:sz="0" w:space="0" w:color="auto"/>
            <w:right w:val="none" w:sz="0" w:space="0" w:color="auto"/>
          </w:divBdr>
        </w:div>
        <w:div w:id="890926213">
          <w:marLeft w:val="1886"/>
          <w:marRight w:val="0"/>
          <w:marTop w:val="96"/>
          <w:marBottom w:val="0"/>
          <w:divBdr>
            <w:top w:val="none" w:sz="0" w:space="0" w:color="auto"/>
            <w:left w:val="none" w:sz="0" w:space="0" w:color="auto"/>
            <w:bottom w:val="none" w:sz="0" w:space="0" w:color="auto"/>
            <w:right w:val="none" w:sz="0" w:space="0" w:color="auto"/>
          </w:divBdr>
        </w:div>
        <w:div w:id="1813255240">
          <w:marLeft w:val="1886"/>
          <w:marRight w:val="0"/>
          <w:marTop w:val="96"/>
          <w:marBottom w:val="0"/>
          <w:divBdr>
            <w:top w:val="none" w:sz="0" w:space="0" w:color="auto"/>
            <w:left w:val="none" w:sz="0" w:space="0" w:color="auto"/>
            <w:bottom w:val="none" w:sz="0" w:space="0" w:color="auto"/>
            <w:right w:val="none" w:sz="0" w:space="0" w:color="auto"/>
          </w:divBdr>
        </w:div>
      </w:divsChild>
    </w:div>
    <w:div w:id="934941970">
      <w:bodyDiv w:val="1"/>
      <w:marLeft w:val="0"/>
      <w:marRight w:val="0"/>
      <w:marTop w:val="0"/>
      <w:marBottom w:val="0"/>
      <w:divBdr>
        <w:top w:val="none" w:sz="0" w:space="0" w:color="auto"/>
        <w:left w:val="none" w:sz="0" w:space="0" w:color="auto"/>
        <w:bottom w:val="none" w:sz="0" w:space="0" w:color="auto"/>
        <w:right w:val="none" w:sz="0" w:space="0" w:color="auto"/>
      </w:divBdr>
      <w:divsChild>
        <w:div w:id="760763127">
          <w:marLeft w:val="547"/>
          <w:marRight w:val="0"/>
          <w:marTop w:val="144"/>
          <w:marBottom w:val="0"/>
          <w:divBdr>
            <w:top w:val="none" w:sz="0" w:space="0" w:color="auto"/>
            <w:left w:val="none" w:sz="0" w:space="0" w:color="auto"/>
            <w:bottom w:val="none" w:sz="0" w:space="0" w:color="auto"/>
            <w:right w:val="none" w:sz="0" w:space="0" w:color="auto"/>
          </w:divBdr>
        </w:div>
        <w:div w:id="1312366997">
          <w:marLeft w:val="1166"/>
          <w:marRight w:val="0"/>
          <w:marTop w:val="125"/>
          <w:marBottom w:val="0"/>
          <w:divBdr>
            <w:top w:val="none" w:sz="0" w:space="0" w:color="auto"/>
            <w:left w:val="none" w:sz="0" w:space="0" w:color="auto"/>
            <w:bottom w:val="none" w:sz="0" w:space="0" w:color="auto"/>
            <w:right w:val="none" w:sz="0" w:space="0" w:color="auto"/>
          </w:divBdr>
        </w:div>
        <w:div w:id="731388229">
          <w:marLeft w:val="1800"/>
          <w:marRight w:val="0"/>
          <w:marTop w:val="106"/>
          <w:marBottom w:val="0"/>
          <w:divBdr>
            <w:top w:val="none" w:sz="0" w:space="0" w:color="auto"/>
            <w:left w:val="none" w:sz="0" w:space="0" w:color="auto"/>
            <w:bottom w:val="none" w:sz="0" w:space="0" w:color="auto"/>
            <w:right w:val="none" w:sz="0" w:space="0" w:color="auto"/>
          </w:divBdr>
        </w:div>
        <w:div w:id="1781679633">
          <w:marLeft w:val="1800"/>
          <w:marRight w:val="0"/>
          <w:marTop w:val="106"/>
          <w:marBottom w:val="0"/>
          <w:divBdr>
            <w:top w:val="none" w:sz="0" w:space="0" w:color="auto"/>
            <w:left w:val="none" w:sz="0" w:space="0" w:color="auto"/>
            <w:bottom w:val="none" w:sz="0" w:space="0" w:color="auto"/>
            <w:right w:val="none" w:sz="0" w:space="0" w:color="auto"/>
          </w:divBdr>
        </w:div>
        <w:div w:id="1366175568">
          <w:marLeft w:val="1800"/>
          <w:marRight w:val="0"/>
          <w:marTop w:val="106"/>
          <w:marBottom w:val="0"/>
          <w:divBdr>
            <w:top w:val="none" w:sz="0" w:space="0" w:color="auto"/>
            <w:left w:val="none" w:sz="0" w:space="0" w:color="auto"/>
            <w:bottom w:val="none" w:sz="0" w:space="0" w:color="auto"/>
            <w:right w:val="none" w:sz="0" w:space="0" w:color="auto"/>
          </w:divBdr>
        </w:div>
        <w:div w:id="811216149">
          <w:marLeft w:val="1800"/>
          <w:marRight w:val="0"/>
          <w:marTop w:val="106"/>
          <w:marBottom w:val="0"/>
          <w:divBdr>
            <w:top w:val="none" w:sz="0" w:space="0" w:color="auto"/>
            <w:left w:val="none" w:sz="0" w:space="0" w:color="auto"/>
            <w:bottom w:val="none" w:sz="0" w:space="0" w:color="auto"/>
            <w:right w:val="none" w:sz="0" w:space="0" w:color="auto"/>
          </w:divBdr>
        </w:div>
        <w:div w:id="1090812858">
          <w:marLeft w:val="1800"/>
          <w:marRight w:val="0"/>
          <w:marTop w:val="106"/>
          <w:marBottom w:val="0"/>
          <w:divBdr>
            <w:top w:val="none" w:sz="0" w:space="0" w:color="auto"/>
            <w:left w:val="none" w:sz="0" w:space="0" w:color="auto"/>
            <w:bottom w:val="none" w:sz="0" w:space="0" w:color="auto"/>
            <w:right w:val="none" w:sz="0" w:space="0" w:color="auto"/>
          </w:divBdr>
        </w:div>
      </w:divsChild>
    </w:div>
    <w:div w:id="1045716094">
      <w:bodyDiv w:val="1"/>
      <w:marLeft w:val="0"/>
      <w:marRight w:val="0"/>
      <w:marTop w:val="0"/>
      <w:marBottom w:val="0"/>
      <w:divBdr>
        <w:top w:val="none" w:sz="0" w:space="0" w:color="auto"/>
        <w:left w:val="none" w:sz="0" w:space="0" w:color="auto"/>
        <w:bottom w:val="none" w:sz="0" w:space="0" w:color="auto"/>
        <w:right w:val="none" w:sz="0" w:space="0" w:color="auto"/>
      </w:divBdr>
    </w:div>
    <w:div w:id="1077020383">
      <w:bodyDiv w:val="1"/>
      <w:marLeft w:val="0"/>
      <w:marRight w:val="0"/>
      <w:marTop w:val="0"/>
      <w:marBottom w:val="0"/>
      <w:divBdr>
        <w:top w:val="none" w:sz="0" w:space="0" w:color="auto"/>
        <w:left w:val="none" w:sz="0" w:space="0" w:color="auto"/>
        <w:bottom w:val="none" w:sz="0" w:space="0" w:color="auto"/>
        <w:right w:val="none" w:sz="0" w:space="0" w:color="auto"/>
      </w:divBdr>
      <w:divsChild>
        <w:div w:id="58285074">
          <w:marLeft w:val="1886"/>
          <w:marRight w:val="0"/>
          <w:marTop w:val="91"/>
          <w:marBottom w:val="0"/>
          <w:divBdr>
            <w:top w:val="none" w:sz="0" w:space="0" w:color="auto"/>
            <w:left w:val="none" w:sz="0" w:space="0" w:color="auto"/>
            <w:bottom w:val="none" w:sz="0" w:space="0" w:color="auto"/>
            <w:right w:val="none" w:sz="0" w:space="0" w:color="auto"/>
          </w:divBdr>
        </w:div>
        <w:div w:id="1166288943">
          <w:marLeft w:val="1886"/>
          <w:marRight w:val="0"/>
          <w:marTop w:val="91"/>
          <w:marBottom w:val="0"/>
          <w:divBdr>
            <w:top w:val="none" w:sz="0" w:space="0" w:color="auto"/>
            <w:left w:val="none" w:sz="0" w:space="0" w:color="auto"/>
            <w:bottom w:val="none" w:sz="0" w:space="0" w:color="auto"/>
            <w:right w:val="none" w:sz="0" w:space="0" w:color="auto"/>
          </w:divBdr>
        </w:div>
        <w:div w:id="1461147409">
          <w:marLeft w:val="1886"/>
          <w:marRight w:val="0"/>
          <w:marTop w:val="91"/>
          <w:marBottom w:val="0"/>
          <w:divBdr>
            <w:top w:val="none" w:sz="0" w:space="0" w:color="auto"/>
            <w:left w:val="none" w:sz="0" w:space="0" w:color="auto"/>
            <w:bottom w:val="none" w:sz="0" w:space="0" w:color="auto"/>
            <w:right w:val="none" w:sz="0" w:space="0" w:color="auto"/>
          </w:divBdr>
        </w:div>
      </w:divsChild>
    </w:div>
    <w:div w:id="1383600388">
      <w:bodyDiv w:val="1"/>
      <w:marLeft w:val="0"/>
      <w:marRight w:val="0"/>
      <w:marTop w:val="0"/>
      <w:marBottom w:val="0"/>
      <w:divBdr>
        <w:top w:val="none" w:sz="0" w:space="0" w:color="auto"/>
        <w:left w:val="none" w:sz="0" w:space="0" w:color="auto"/>
        <w:bottom w:val="none" w:sz="0" w:space="0" w:color="auto"/>
        <w:right w:val="none" w:sz="0" w:space="0" w:color="auto"/>
      </w:divBdr>
    </w:div>
    <w:div w:id="1385520127">
      <w:bodyDiv w:val="1"/>
      <w:marLeft w:val="0"/>
      <w:marRight w:val="0"/>
      <w:marTop w:val="0"/>
      <w:marBottom w:val="0"/>
      <w:divBdr>
        <w:top w:val="none" w:sz="0" w:space="0" w:color="auto"/>
        <w:left w:val="none" w:sz="0" w:space="0" w:color="auto"/>
        <w:bottom w:val="none" w:sz="0" w:space="0" w:color="auto"/>
        <w:right w:val="none" w:sz="0" w:space="0" w:color="auto"/>
      </w:divBdr>
    </w:div>
    <w:div w:id="1397704615">
      <w:bodyDiv w:val="1"/>
      <w:marLeft w:val="0"/>
      <w:marRight w:val="0"/>
      <w:marTop w:val="0"/>
      <w:marBottom w:val="0"/>
      <w:divBdr>
        <w:top w:val="none" w:sz="0" w:space="0" w:color="auto"/>
        <w:left w:val="none" w:sz="0" w:space="0" w:color="auto"/>
        <w:bottom w:val="none" w:sz="0" w:space="0" w:color="auto"/>
        <w:right w:val="none" w:sz="0" w:space="0" w:color="auto"/>
      </w:divBdr>
    </w:div>
    <w:div w:id="1417898625">
      <w:bodyDiv w:val="1"/>
      <w:marLeft w:val="0"/>
      <w:marRight w:val="0"/>
      <w:marTop w:val="0"/>
      <w:marBottom w:val="0"/>
      <w:divBdr>
        <w:top w:val="none" w:sz="0" w:space="0" w:color="auto"/>
        <w:left w:val="none" w:sz="0" w:space="0" w:color="auto"/>
        <w:bottom w:val="none" w:sz="0" w:space="0" w:color="auto"/>
        <w:right w:val="none" w:sz="0" w:space="0" w:color="auto"/>
      </w:divBdr>
    </w:div>
    <w:div w:id="1881629422">
      <w:bodyDiv w:val="1"/>
      <w:marLeft w:val="0"/>
      <w:marRight w:val="0"/>
      <w:marTop w:val="0"/>
      <w:marBottom w:val="0"/>
      <w:divBdr>
        <w:top w:val="none" w:sz="0" w:space="0" w:color="auto"/>
        <w:left w:val="none" w:sz="0" w:space="0" w:color="auto"/>
        <w:bottom w:val="none" w:sz="0" w:space="0" w:color="auto"/>
        <w:right w:val="none" w:sz="0" w:space="0" w:color="auto"/>
      </w:divBdr>
    </w:div>
    <w:div w:id="2012444916">
      <w:bodyDiv w:val="1"/>
      <w:marLeft w:val="0"/>
      <w:marRight w:val="0"/>
      <w:marTop w:val="0"/>
      <w:marBottom w:val="0"/>
      <w:divBdr>
        <w:top w:val="none" w:sz="0" w:space="0" w:color="auto"/>
        <w:left w:val="none" w:sz="0" w:space="0" w:color="auto"/>
        <w:bottom w:val="none" w:sz="0" w:space="0" w:color="auto"/>
        <w:right w:val="none" w:sz="0" w:space="0" w:color="auto"/>
      </w:divBdr>
    </w:div>
    <w:div w:id="207022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qlitebrowser.org/d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10493</TotalTime>
  <Pages>10</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iacona</dc:creator>
  <cp:keywords/>
  <dc:description/>
  <cp:lastModifiedBy>Medzy Amara</cp:lastModifiedBy>
  <cp:revision>96</cp:revision>
  <cp:lastPrinted>2018-09-03T12:05:00Z</cp:lastPrinted>
  <dcterms:created xsi:type="dcterms:W3CDTF">2018-08-18T23:13:00Z</dcterms:created>
  <dcterms:modified xsi:type="dcterms:W3CDTF">2024-12-03T01:50:00Z</dcterms:modified>
</cp:coreProperties>
</file>